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74A78D" w14:textId="77777777" w:rsidR="006632E4" w:rsidRDefault="006632E4" w:rsidP="006632E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编号：</w:t>
      </w:r>
      <w:r>
        <w:rPr>
          <w:rFonts w:hint="eastAsia"/>
          <w:sz w:val="28"/>
          <w:szCs w:val="28"/>
          <w:u w:val="single"/>
        </w:rPr>
        <w:t xml:space="preserve">                         </w:t>
      </w:r>
    </w:p>
    <w:tbl>
      <w:tblPr>
        <w:tblW w:w="852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635"/>
        <w:gridCol w:w="640"/>
        <w:gridCol w:w="641"/>
        <w:gridCol w:w="641"/>
        <w:gridCol w:w="615"/>
        <w:gridCol w:w="615"/>
        <w:gridCol w:w="615"/>
        <w:gridCol w:w="615"/>
        <w:gridCol w:w="640"/>
        <w:gridCol w:w="1183"/>
        <w:gridCol w:w="1682"/>
      </w:tblGrid>
      <w:tr w:rsidR="006632E4" w14:paraId="1E49C094" w14:textId="77777777" w:rsidTr="00494321">
        <w:trPr>
          <w:cantSplit/>
          <w:jc w:val="center"/>
        </w:trPr>
        <w:tc>
          <w:tcPr>
            <w:tcW w:w="635" w:type="dxa"/>
            <w:vAlign w:val="center"/>
          </w:tcPr>
          <w:p w14:paraId="594C817F" w14:textId="77777777" w:rsidR="006632E4" w:rsidRDefault="006632E4" w:rsidP="0049432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</w:p>
        </w:tc>
        <w:tc>
          <w:tcPr>
            <w:tcW w:w="640" w:type="dxa"/>
            <w:vAlign w:val="center"/>
          </w:tcPr>
          <w:p w14:paraId="6710C498" w14:textId="77777777" w:rsidR="006632E4" w:rsidRDefault="006632E4" w:rsidP="00494321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</w:p>
        </w:tc>
        <w:tc>
          <w:tcPr>
            <w:tcW w:w="641" w:type="dxa"/>
            <w:vAlign w:val="center"/>
          </w:tcPr>
          <w:p w14:paraId="0952E4CC" w14:textId="77777777" w:rsidR="006632E4" w:rsidRDefault="006632E4" w:rsidP="0049432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</w:t>
            </w:r>
          </w:p>
        </w:tc>
        <w:tc>
          <w:tcPr>
            <w:tcW w:w="641" w:type="dxa"/>
            <w:vAlign w:val="center"/>
          </w:tcPr>
          <w:p w14:paraId="4C2016F6" w14:textId="77777777" w:rsidR="006632E4" w:rsidRDefault="006632E4" w:rsidP="0049432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</w:t>
            </w:r>
          </w:p>
        </w:tc>
        <w:tc>
          <w:tcPr>
            <w:tcW w:w="615" w:type="dxa"/>
          </w:tcPr>
          <w:p w14:paraId="061DC5B2" w14:textId="77777777" w:rsidR="006632E4" w:rsidRDefault="006632E4" w:rsidP="0049432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</w:t>
            </w:r>
          </w:p>
        </w:tc>
        <w:tc>
          <w:tcPr>
            <w:tcW w:w="615" w:type="dxa"/>
          </w:tcPr>
          <w:p w14:paraId="3F35E779" w14:textId="77777777" w:rsidR="006632E4" w:rsidRDefault="006632E4" w:rsidP="0049432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</w:t>
            </w:r>
          </w:p>
        </w:tc>
        <w:tc>
          <w:tcPr>
            <w:tcW w:w="615" w:type="dxa"/>
          </w:tcPr>
          <w:p w14:paraId="11FDF470" w14:textId="77777777" w:rsidR="006632E4" w:rsidRDefault="006632E4" w:rsidP="0049432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六</w:t>
            </w:r>
          </w:p>
        </w:tc>
        <w:tc>
          <w:tcPr>
            <w:tcW w:w="615" w:type="dxa"/>
          </w:tcPr>
          <w:p w14:paraId="56971A3E" w14:textId="77777777" w:rsidR="006632E4" w:rsidRDefault="006632E4" w:rsidP="0049432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七</w:t>
            </w:r>
          </w:p>
        </w:tc>
        <w:tc>
          <w:tcPr>
            <w:tcW w:w="640" w:type="dxa"/>
            <w:vAlign w:val="center"/>
          </w:tcPr>
          <w:p w14:paraId="7DD6A725" w14:textId="77777777" w:rsidR="006632E4" w:rsidRDefault="006632E4" w:rsidP="0049432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八</w:t>
            </w:r>
          </w:p>
        </w:tc>
        <w:tc>
          <w:tcPr>
            <w:tcW w:w="1183" w:type="dxa"/>
            <w:vAlign w:val="center"/>
          </w:tcPr>
          <w:p w14:paraId="2ED7227D" w14:textId="77777777" w:rsidR="006632E4" w:rsidRDefault="006632E4" w:rsidP="0049432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总评</w:t>
            </w:r>
          </w:p>
        </w:tc>
        <w:tc>
          <w:tcPr>
            <w:tcW w:w="1682" w:type="dxa"/>
            <w:vAlign w:val="center"/>
          </w:tcPr>
          <w:p w14:paraId="0E52EC8E" w14:textId="77777777" w:rsidR="006632E4" w:rsidRDefault="006632E4" w:rsidP="0049432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教师签名</w:t>
            </w:r>
          </w:p>
        </w:tc>
      </w:tr>
      <w:tr w:rsidR="006632E4" w14:paraId="190A53A6" w14:textId="77777777" w:rsidTr="00494321">
        <w:trPr>
          <w:cantSplit/>
          <w:jc w:val="center"/>
        </w:trPr>
        <w:tc>
          <w:tcPr>
            <w:tcW w:w="635" w:type="dxa"/>
          </w:tcPr>
          <w:p w14:paraId="0E6DC210" w14:textId="77777777" w:rsidR="006632E4" w:rsidRDefault="006632E4" w:rsidP="0049432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640" w:type="dxa"/>
          </w:tcPr>
          <w:p w14:paraId="23BAA08D" w14:textId="77777777" w:rsidR="006632E4" w:rsidRDefault="006632E4" w:rsidP="00494321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41" w:type="dxa"/>
          </w:tcPr>
          <w:p w14:paraId="49AE18AA" w14:textId="77777777" w:rsidR="006632E4" w:rsidRDefault="006632E4" w:rsidP="00494321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41" w:type="dxa"/>
          </w:tcPr>
          <w:p w14:paraId="36F50AA0" w14:textId="77777777" w:rsidR="006632E4" w:rsidRDefault="006632E4" w:rsidP="00494321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15" w:type="dxa"/>
          </w:tcPr>
          <w:p w14:paraId="71A55FEF" w14:textId="77777777" w:rsidR="006632E4" w:rsidRDefault="006632E4" w:rsidP="00494321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15" w:type="dxa"/>
          </w:tcPr>
          <w:p w14:paraId="705E3C6C" w14:textId="77777777" w:rsidR="006632E4" w:rsidRDefault="006632E4" w:rsidP="00494321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15" w:type="dxa"/>
          </w:tcPr>
          <w:p w14:paraId="6A40EAF3" w14:textId="77777777" w:rsidR="006632E4" w:rsidRDefault="006632E4" w:rsidP="00494321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15" w:type="dxa"/>
          </w:tcPr>
          <w:p w14:paraId="578265E3" w14:textId="77777777" w:rsidR="006632E4" w:rsidRDefault="006632E4" w:rsidP="00494321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640" w:type="dxa"/>
          </w:tcPr>
          <w:p w14:paraId="408B87BD" w14:textId="77777777" w:rsidR="006632E4" w:rsidRDefault="006632E4" w:rsidP="00494321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183" w:type="dxa"/>
          </w:tcPr>
          <w:p w14:paraId="43E32212" w14:textId="77777777" w:rsidR="006632E4" w:rsidRDefault="006632E4" w:rsidP="00494321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682" w:type="dxa"/>
          </w:tcPr>
          <w:p w14:paraId="7B9EE028" w14:textId="77777777" w:rsidR="006632E4" w:rsidRDefault="006632E4" w:rsidP="00494321">
            <w:pPr>
              <w:rPr>
                <w:sz w:val="28"/>
                <w:szCs w:val="28"/>
                <w:u w:val="single"/>
              </w:rPr>
            </w:pPr>
          </w:p>
        </w:tc>
      </w:tr>
    </w:tbl>
    <w:p w14:paraId="3C37B72F" w14:textId="77777777" w:rsidR="006632E4" w:rsidRDefault="006632E4" w:rsidP="006632E4"/>
    <w:p w14:paraId="407B6289" w14:textId="77777777" w:rsidR="006632E4" w:rsidRDefault="006632E4" w:rsidP="006632E4"/>
    <w:p w14:paraId="58800127" w14:textId="77777777" w:rsidR="006632E4" w:rsidRDefault="006632E4" w:rsidP="006632E4">
      <w:pPr>
        <w:jc w:val="center"/>
        <w:rPr>
          <w:rFonts w:eastAsia="华文行楷"/>
          <w:sz w:val="44"/>
          <w:szCs w:val="44"/>
        </w:rPr>
      </w:pPr>
      <w:r>
        <w:rPr>
          <w:rFonts w:eastAsia="华文行楷" w:hint="eastAsia"/>
          <w:sz w:val="44"/>
          <w:szCs w:val="44"/>
        </w:rPr>
        <w:t>武汉大学国家网络安全学院</w:t>
      </w:r>
    </w:p>
    <w:p w14:paraId="41B917C6" w14:textId="77777777" w:rsidR="006632E4" w:rsidRDefault="006632E4" w:rsidP="006632E4">
      <w:pPr>
        <w:jc w:val="center"/>
        <w:rPr>
          <w:sz w:val="44"/>
          <w:szCs w:val="44"/>
        </w:rPr>
      </w:pPr>
    </w:p>
    <w:p w14:paraId="74D1E244" w14:textId="77777777" w:rsidR="006632E4" w:rsidRDefault="006632E4" w:rsidP="006632E4">
      <w:pPr>
        <w:jc w:val="center"/>
        <w:rPr>
          <w:rFonts w:eastAsia="黑体"/>
          <w:sz w:val="84"/>
          <w:szCs w:val="84"/>
        </w:rPr>
      </w:pPr>
      <w:r>
        <w:rPr>
          <w:rFonts w:eastAsia="黑体" w:hint="eastAsia"/>
          <w:sz w:val="84"/>
          <w:szCs w:val="84"/>
        </w:rPr>
        <w:t>课程实验</w:t>
      </w:r>
      <w:r>
        <w:rPr>
          <w:rFonts w:eastAsia="黑体" w:hint="eastAsia"/>
          <w:sz w:val="84"/>
          <w:szCs w:val="84"/>
        </w:rPr>
        <w:t>(</w:t>
      </w:r>
      <w:r>
        <w:rPr>
          <w:rFonts w:eastAsia="黑体" w:hint="eastAsia"/>
          <w:sz w:val="84"/>
          <w:szCs w:val="84"/>
        </w:rPr>
        <w:t>设计</w:t>
      </w:r>
      <w:r>
        <w:rPr>
          <w:rFonts w:eastAsia="黑体" w:hint="eastAsia"/>
          <w:sz w:val="84"/>
          <w:szCs w:val="84"/>
        </w:rPr>
        <w:t>)</w:t>
      </w:r>
      <w:r>
        <w:rPr>
          <w:rFonts w:eastAsia="黑体" w:hint="eastAsia"/>
          <w:sz w:val="84"/>
          <w:szCs w:val="84"/>
        </w:rPr>
        <w:t>报告</w:t>
      </w:r>
    </w:p>
    <w:p w14:paraId="32E234A7" w14:textId="77777777" w:rsidR="006632E4" w:rsidRDefault="006632E4" w:rsidP="006632E4">
      <w:pPr>
        <w:jc w:val="center"/>
        <w:rPr>
          <w:rFonts w:eastAsia="黑体"/>
          <w:sz w:val="84"/>
          <w:szCs w:val="84"/>
        </w:rPr>
      </w:pPr>
    </w:p>
    <w:p w14:paraId="4559B9B1" w14:textId="35A0D121" w:rsidR="006632E4" w:rsidRPr="006632E4" w:rsidRDefault="006632E4" w:rsidP="006632E4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目：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  <w:u w:val="single"/>
        </w:rPr>
        <w:t>软件安全实验</w:t>
      </w:r>
      <w:r>
        <w:rPr>
          <w:rFonts w:hint="eastAsia"/>
          <w:sz w:val="28"/>
          <w:szCs w:val="28"/>
          <w:u w:val="single"/>
        </w:rPr>
        <w:t xml:space="preserve">                      </w:t>
      </w:r>
    </w:p>
    <w:p w14:paraId="5897CC95" w14:textId="3957E330" w:rsidR="006632E4" w:rsidRDefault="006632E4" w:rsidP="006632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  </w:t>
      </w:r>
      <w:r w:rsidR="00E5184F">
        <w:rPr>
          <w:rFonts w:hint="eastAsia"/>
          <w:sz w:val="28"/>
          <w:szCs w:val="28"/>
          <w:u w:val="single"/>
        </w:rPr>
        <w:t xml:space="preserve"> </w:t>
      </w:r>
      <w:r w:rsidR="00E5184F">
        <w:rPr>
          <w:sz w:val="28"/>
          <w:szCs w:val="28"/>
          <w:u w:val="single"/>
        </w:rPr>
        <w:t xml:space="preserve">                 </w:t>
      </w: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52906039" w14:textId="7CF5CBEC" w:rsidR="006632E4" w:rsidRDefault="006632E4" w:rsidP="006632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             </w:t>
      </w:r>
      <w:r w:rsidR="00E5184F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                      </w:t>
      </w:r>
    </w:p>
    <w:p w14:paraId="07C83A5C" w14:textId="6A695FD9" w:rsidR="006632E4" w:rsidRDefault="006632E4" w:rsidP="006632E4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  <w:u w:val="single"/>
        </w:rPr>
        <w:t xml:space="preserve">                </w:t>
      </w:r>
      <w:r w:rsidR="00E5184F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                    </w:t>
      </w:r>
    </w:p>
    <w:p w14:paraId="2773921F" w14:textId="353C6E89" w:rsidR="006632E4" w:rsidRDefault="006632E4" w:rsidP="006632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课程名称：</w:t>
      </w:r>
      <w:r>
        <w:rPr>
          <w:rFonts w:hint="eastAsia"/>
          <w:sz w:val="28"/>
          <w:szCs w:val="28"/>
          <w:u w:val="single"/>
        </w:rPr>
        <w:t xml:space="preserve">              </w:t>
      </w:r>
      <w:r w:rsidR="00E5184F">
        <w:rPr>
          <w:rFonts w:hint="eastAsia"/>
          <w:sz w:val="28"/>
          <w:szCs w:val="28"/>
          <w:u w:val="single"/>
        </w:rPr>
        <w:t xml:space="preserve"> </w:t>
      </w:r>
      <w:r w:rsidR="00E5184F">
        <w:rPr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 xml:space="preserve">                      </w:t>
      </w:r>
    </w:p>
    <w:p w14:paraId="17B979AB" w14:textId="678EFF1E" w:rsidR="006632E4" w:rsidRDefault="006632E4" w:rsidP="006632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任课教师：</w:t>
      </w:r>
      <w:r>
        <w:rPr>
          <w:rFonts w:hint="eastAsia"/>
          <w:sz w:val="28"/>
          <w:szCs w:val="28"/>
          <w:u w:val="single"/>
        </w:rPr>
        <w:t xml:space="preserve">                </w:t>
      </w:r>
      <w:r>
        <w:rPr>
          <w:rFonts w:hint="eastAsia"/>
          <w:sz w:val="28"/>
          <w:szCs w:val="28"/>
          <w:u w:val="single"/>
        </w:rPr>
        <w:t>彭国军</w:t>
      </w:r>
      <w:r>
        <w:rPr>
          <w:rFonts w:hint="eastAsia"/>
          <w:sz w:val="28"/>
          <w:szCs w:val="28"/>
          <w:u w:val="single"/>
        </w:rPr>
        <w:t xml:space="preserve">                           </w:t>
      </w:r>
    </w:p>
    <w:p w14:paraId="417D56C2" w14:textId="77777777" w:rsidR="006632E4" w:rsidRDefault="006632E4" w:rsidP="006632E4">
      <w:pPr>
        <w:rPr>
          <w:u w:val="single"/>
        </w:rPr>
      </w:pPr>
    </w:p>
    <w:p w14:paraId="00762ED1" w14:textId="77777777" w:rsidR="006632E4" w:rsidRDefault="006632E4" w:rsidP="006632E4">
      <w:pPr>
        <w:rPr>
          <w:u w:val="single"/>
        </w:rPr>
      </w:pPr>
    </w:p>
    <w:p w14:paraId="50EEAF56" w14:textId="77777777" w:rsidR="006632E4" w:rsidRDefault="006632E4" w:rsidP="006632E4">
      <w:pPr>
        <w:rPr>
          <w:u w:val="single"/>
        </w:rPr>
      </w:pPr>
    </w:p>
    <w:p w14:paraId="6FC964E9" w14:textId="25AEC578" w:rsidR="006632E4" w:rsidRPr="00E5184F" w:rsidRDefault="006632E4" w:rsidP="006632E4">
      <w:pPr>
        <w:jc w:val="center"/>
        <w:rPr>
          <w:sz w:val="28"/>
          <w:szCs w:val="28"/>
        </w:rPr>
      </w:pPr>
      <w:r w:rsidRPr="00E5184F">
        <w:rPr>
          <w:rFonts w:hint="eastAsia"/>
          <w:sz w:val="28"/>
          <w:szCs w:val="28"/>
        </w:rPr>
        <w:t>20</w:t>
      </w:r>
      <w:r w:rsidR="00E5184F" w:rsidRPr="00E5184F">
        <w:rPr>
          <w:rFonts w:hint="eastAsia"/>
          <w:sz w:val="28"/>
          <w:szCs w:val="28"/>
        </w:rPr>
        <w:t>20</w:t>
      </w:r>
      <w:r w:rsidRPr="00E5184F">
        <w:rPr>
          <w:rFonts w:hint="eastAsia"/>
          <w:sz w:val="28"/>
          <w:szCs w:val="28"/>
        </w:rPr>
        <w:t>年</w:t>
      </w:r>
      <w:r w:rsidRPr="00E5184F">
        <w:rPr>
          <w:rFonts w:hint="eastAsia"/>
          <w:sz w:val="28"/>
          <w:szCs w:val="28"/>
        </w:rPr>
        <w:t xml:space="preserve"> </w:t>
      </w:r>
      <w:r w:rsidR="00E5184F" w:rsidRPr="00E5184F">
        <w:rPr>
          <w:rFonts w:hint="eastAsia"/>
          <w:sz w:val="28"/>
          <w:szCs w:val="28"/>
        </w:rPr>
        <w:t>xx</w:t>
      </w:r>
      <w:r w:rsidRPr="00E5184F">
        <w:rPr>
          <w:rFonts w:hint="eastAsia"/>
          <w:sz w:val="28"/>
          <w:szCs w:val="28"/>
        </w:rPr>
        <w:t xml:space="preserve"> </w:t>
      </w:r>
      <w:r w:rsidRPr="00E5184F">
        <w:rPr>
          <w:rFonts w:hint="eastAsia"/>
          <w:sz w:val="28"/>
          <w:szCs w:val="28"/>
        </w:rPr>
        <w:t>月</w:t>
      </w:r>
      <w:r w:rsidRPr="00E5184F">
        <w:rPr>
          <w:rFonts w:hint="eastAsia"/>
          <w:sz w:val="28"/>
          <w:szCs w:val="28"/>
        </w:rPr>
        <w:t xml:space="preserve">  </w:t>
      </w:r>
      <w:r w:rsidR="00E5184F" w:rsidRPr="00E5184F">
        <w:rPr>
          <w:sz w:val="28"/>
          <w:szCs w:val="28"/>
        </w:rPr>
        <w:t>xx</w:t>
      </w:r>
      <w:r w:rsidRPr="00E5184F">
        <w:rPr>
          <w:rFonts w:hint="eastAsia"/>
          <w:sz w:val="28"/>
          <w:szCs w:val="28"/>
        </w:rPr>
        <w:t>日</w:t>
      </w:r>
    </w:p>
    <w:p w14:paraId="1C312ED1" w14:textId="77777777" w:rsidR="006632E4" w:rsidRDefault="006632E4" w:rsidP="006632E4">
      <w:pPr>
        <w:jc w:val="center"/>
      </w:pPr>
    </w:p>
    <w:p w14:paraId="25DDB842" w14:textId="77777777" w:rsidR="006632E4" w:rsidRDefault="006632E4" w:rsidP="006632E4">
      <w:pPr>
        <w:jc w:val="center"/>
      </w:pPr>
    </w:p>
    <w:p w14:paraId="45F27585" w14:textId="77777777" w:rsidR="006632E4" w:rsidRDefault="006632E4" w:rsidP="006632E4">
      <w:pPr>
        <w:jc w:val="center"/>
      </w:pPr>
    </w:p>
    <w:p w14:paraId="01935C57" w14:textId="77777777" w:rsidR="006632E4" w:rsidRPr="00B558A8" w:rsidRDefault="006632E4" w:rsidP="006632E4">
      <w:pPr>
        <w:rPr>
          <w:b/>
          <w:sz w:val="32"/>
        </w:rPr>
      </w:pPr>
      <w:r>
        <w:br w:type="page"/>
      </w:r>
      <w:bookmarkStart w:id="0" w:name="_Toc336376290"/>
      <w:r w:rsidRPr="00B558A8">
        <w:rPr>
          <w:rFonts w:hint="eastAsia"/>
          <w:b/>
          <w:sz w:val="32"/>
        </w:rPr>
        <w:lastRenderedPageBreak/>
        <w:t>目</w:t>
      </w:r>
      <w:r w:rsidRPr="00B558A8">
        <w:rPr>
          <w:rFonts w:hint="eastAsia"/>
          <w:b/>
          <w:sz w:val="32"/>
        </w:rPr>
        <w:t xml:space="preserve"> </w:t>
      </w:r>
      <w:r w:rsidRPr="00B558A8">
        <w:rPr>
          <w:rFonts w:hint="eastAsia"/>
          <w:b/>
          <w:sz w:val="32"/>
        </w:rPr>
        <w:t>录</w:t>
      </w:r>
      <w:bookmarkEnd w:id="0"/>
    </w:p>
    <w:p w14:paraId="1595F64E" w14:textId="51A8103F" w:rsidR="00E9352E" w:rsidRDefault="006632E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5439173" w:history="1">
        <w:r w:rsidR="00E9352E" w:rsidRPr="00D74B58">
          <w:rPr>
            <w:rStyle w:val="a4"/>
            <w:noProof/>
          </w:rPr>
          <w:t>实验</w:t>
        </w:r>
        <w:r w:rsidR="00E9352E" w:rsidRPr="00D74B58">
          <w:rPr>
            <w:rStyle w:val="a4"/>
            <w:noProof/>
          </w:rPr>
          <w:t xml:space="preserve">1  </w:t>
        </w:r>
        <w:r w:rsidR="00E9352E" w:rsidRPr="00D74B58">
          <w:rPr>
            <w:rStyle w:val="a4"/>
            <w:noProof/>
          </w:rPr>
          <w:t>磁盘格式与数据恢复</w:t>
        </w:r>
        <w:r w:rsidR="00E9352E" w:rsidRPr="00D74B58">
          <w:rPr>
            <w:rStyle w:val="a4"/>
            <w:noProof/>
          </w:rPr>
          <w:t>(</w:t>
        </w:r>
        <w:r w:rsidR="00E9352E" w:rsidRPr="00D74B58">
          <w:rPr>
            <w:rStyle w:val="a4"/>
            <w:noProof/>
          </w:rPr>
          <w:t>模板</w:t>
        </w:r>
        <w:r w:rsidR="00E9352E" w:rsidRPr="00D74B58">
          <w:rPr>
            <w:rStyle w:val="a4"/>
            <w:noProof/>
          </w:rPr>
          <w:t>)</w:t>
        </w:r>
        <w:r w:rsidR="00E9352E">
          <w:rPr>
            <w:noProof/>
            <w:webHidden/>
          </w:rPr>
          <w:tab/>
        </w:r>
        <w:r w:rsidR="00E9352E">
          <w:rPr>
            <w:noProof/>
            <w:webHidden/>
          </w:rPr>
          <w:fldChar w:fldCharType="begin"/>
        </w:r>
        <w:r w:rsidR="00E9352E">
          <w:rPr>
            <w:noProof/>
            <w:webHidden/>
          </w:rPr>
          <w:instrText xml:space="preserve"> PAGEREF _Toc35439173 \h </w:instrText>
        </w:r>
        <w:r w:rsidR="00E9352E">
          <w:rPr>
            <w:noProof/>
            <w:webHidden/>
          </w:rPr>
        </w:r>
        <w:r w:rsidR="00E9352E">
          <w:rPr>
            <w:noProof/>
            <w:webHidden/>
          </w:rPr>
          <w:fldChar w:fldCharType="separate"/>
        </w:r>
        <w:r w:rsidR="00E9352E">
          <w:rPr>
            <w:noProof/>
            <w:webHidden/>
          </w:rPr>
          <w:t>1</w:t>
        </w:r>
        <w:r w:rsidR="00E9352E">
          <w:rPr>
            <w:noProof/>
            <w:webHidden/>
          </w:rPr>
          <w:fldChar w:fldCharType="end"/>
        </w:r>
      </w:hyperlink>
    </w:p>
    <w:p w14:paraId="3516C735" w14:textId="78A81BAE" w:rsidR="00E9352E" w:rsidRDefault="00D15346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439174" w:history="1">
        <w:r w:rsidR="00E9352E" w:rsidRPr="00D74B58">
          <w:rPr>
            <w:rStyle w:val="a4"/>
            <w:noProof/>
          </w:rPr>
          <w:t>1.1</w:t>
        </w:r>
        <w:r w:rsidR="00E9352E" w:rsidRPr="00D74B58">
          <w:rPr>
            <w:rStyle w:val="a4"/>
            <w:noProof/>
          </w:rPr>
          <w:t>实验名称</w:t>
        </w:r>
        <w:r w:rsidR="00E9352E">
          <w:rPr>
            <w:noProof/>
            <w:webHidden/>
          </w:rPr>
          <w:tab/>
        </w:r>
        <w:r w:rsidR="00E9352E">
          <w:rPr>
            <w:noProof/>
            <w:webHidden/>
          </w:rPr>
          <w:fldChar w:fldCharType="begin"/>
        </w:r>
        <w:r w:rsidR="00E9352E">
          <w:rPr>
            <w:noProof/>
            <w:webHidden/>
          </w:rPr>
          <w:instrText xml:space="preserve"> PAGEREF _Toc35439174 \h </w:instrText>
        </w:r>
        <w:r w:rsidR="00E9352E">
          <w:rPr>
            <w:noProof/>
            <w:webHidden/>
          </w:rPr>
        </w:r>
        <w:r w:rsidR="00E9352E">
          <w:rPr>
            <w:noProof/>
            <w:webHidden/>
          </w:rPr>
          <w:fldChar w:fldCharType="separate"/>
        </w:r>
        <w:r w:rsidR="00E9352E">
          <w:rPr>
            <w:noProof/>
            <w:webHidden/>
          </w:rPr>
          <w:t>1</w:t>
        </w:r>
        <w:r w:rsidR="00E9352E">
          <w:rPr>
            <w:noProof/>
            <w:webHidden/>
          </w:rPr>
          <w:fldChar w:fldCharType="end"/>
        </w:r>
      </w:hyperlink>
    </w:p>
    <w:p w14:paraId="45E510EC" w14:textId="0737765D" w:rsidR="00E9352E" w:rsidRDefault="00D15346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439175" w:history="1">
        <w:r w:rsidR="00E9352E" w:rsidRPr="00D74B58">
          <w:rPr>
            <w:rStyle w:val="a4"/>
            <w:noProof/>
          </w:rPr>
          <w:t>1.2</w:t>
        </w:r>
        <w:r w:rsidR="00E9352E" w:rsidRPr="00D74B58">
          <w:rPr>
            <w:rStyle w:val="a4"/>
            <w:noProof/>
          </w:rPr>
          <w:t>实验目的</w:t>
        </w:r>
        <w:r w:rsidR="00E9352E">
          <w:rPr>
            <w:noProof/>
            <w:webHidden/>
          </w:rPr>
          <w:tab/>
        </w:r>
        <w:r w:rsidR="00E9352E">
          <w:rPr>
            <w:noProof/>
            <w:webHidden/>
          </w:rPr>
          <w:fldChar w:fldCharType="begin"/>
        </w:r>
        <w:r w:rsidR="00E9352E">
          <w:rPr>
            <w:noProof/>
            <w:webHidden/>
          </w:rPr>
          <w:instrText xml:space="preserve"> PAGEREF _Toc35439175 \h </w:instrText>
        </w:r>
        <w:r w:rsidR="00E9352E">
          <w:rPr>
            <w:noProof/>
            <w:webHidden/>
          </w:rPr>
        </w:r>
        <w:r w:rsidR="00E9352E">
          <w:rPr>
            <w:noProof/>
            <w:webHidden/>
          </w:rPr>
          <w:fldChar w:fldCharType="separate"/>
        </w:r>
        <w:r w:rsidR="00E9352E">
          <w:rPr>
            <w:noProof/>
            <w:webHidden/>
          </w:rPr>
          <w:t>1</w:t>
        </w:r>
        <w:r w:rsidR="00E9352E">
          <w:rPr>
            <w:noProof/>
            <w:webHidden/>
          </w:rPr>
          <w:fldChar w:fldCharType="end"/>
        </w:r>
      </w:hyperlink>
    </w:p>
    <w:p w14:paraId="7FC7114F" w14:textId="6D480D98" w:rsidR="00E9352E" w:rsidRDefault="00D15346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439176" w:history="1">
        <w:r w:rsidR="00E9352E" w:rsidRPr="00D74B58">
          <w:rPr>
            <w:rStyle w:val="a4"/>
            <w:noProof/>
          </w:rPr>
          <w:t>1.3</w:t>
        </w:r>
        <w:r w:rsidR="00E9352E" w:rsidRPr="00D74B58">
          <w:rPr>
            <w:rStyle w:val="a4"/>
            <w:noProof/>
          </w:rPr>
          <w:t>实验步骤及内容</w:t>
        </w:r>
        <w:r w:rsidR="00E9352E">
          <w:rPr>
            <w:noProof/>
            <w:webHidden/>
          </w:rPr>
          <w:tab/>
        </w:r>
        <w:r w:rsidR="00E9352E">
          <w:rPr>
            <w:noProof/>
            <w:webHidden/>
          </w:rPr>
          <w:fldChar w:fldCharType="begin"/>
        </w:r>
        <w:r w:rsidR="00E9352E">
          <w:rPr>
            <w:noProof/>
            <w:webHidden/>
          </w:rPr>
          <w:instrText xml:space="preserve"> PAGEREF _Toc35439176 \h </w:instrText>
        </w:r>
        <w:r w:rsidR="00E9352E">
          <w:rPr>
            <w:noProof/>
            <w:webHidden/>
          </w:rPr>
        </w:r>
        <w:r w:rsidR="00E9352E">
          <w:rPr>
            <w:noProof/>
            <w:webHidden/>
          </w:rPr>
          <w:fldChar w:fldCharType="separate"/>
        </w:r>
        <w:r w:rsidR="00E9352E">
          <w:rPr>
            <w:noProof/>
            <w:webHidden/>
          </w:rPr>
          <w:t>1</w:t>
        </w:r>
        <w:r w:rsidR="00E9352E">
          <w:rPr>
            <w:noProof/>
            <w:webHidden/>
          </w:rPr>
          <w:fldChar w:fldCharType="end"/>
        </w:r>
      </w:hyperlink>
    </w:p>
    <w:p w14:paraId="12F01344" w14:textId="15C540FC" w:rsidR="00E9352E" w:rsidRDefault="00D15346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439177" w:history="1">
        <w:r w:rsidR="00E9352E" w:rsidRPr="00D74B58">
          <w:rPr>
            <w:rStyle w:val="a4"/>
            <w:noProof/>
          </w:rPr>
          <w:t>1.4</w:t>
        </w:r>
        <w:r w:rsidR="00E9352E" w:rsidRPr="00D74B58">
          <w:rPr>
            <w:rStyle w:val="a4"/>
            <w:noProof/>
          </w:rPr>
          <w:t>实验关键过程、数据及其分析</w:t>
        </w:r>
        <w:r w:rsidR="00E9352E">
          <w:rPr>
            <w:noProof/>
            <w:webHidden/>
          </w:rPr>
          <w:tab/>
        </w:r>
        <w:r w:rsidR="00E9352E">
          <w:rPr>
            <w:noProof/>
            <w:webHidden/>
          </w:rPr>
          <w:fldChar w:fldCharType="begin"/>
        </w:r>
        <w:r w:rsidR="00E9352E">
          <w:rPr>
            <w:noProof/>
            <w:webHidden/>
          </w:rPr>
          <w:instrText xml:space="preserve"> PAGEREF _Toc35439177 \h </w:instrText>
        </w:r>
        <w:r w:rsidR="00E9352E">
          <w:rPr>
            <w:noProof/>
            <w:webHidden/>
          </w:rPr>
        </w:r>
        <w:r w:rsidR="00E9352E">
          <w:rPr>
            <w:noProof/>
            <w:webHidden/>
          </w:rPr>
          <w:fldChar w:fldCharType="separate"/>
        </w:r>
        <w:r w:rsidR="00E9352E">
          <w:rPr>
            <w:noProof/>
            <w:webHidden/>
          </w:rPr>
          <w:t>3</w:t>
        </w:r>
        <w:r w:rsidR="00E9352E">
          <w:rPr>
            <w:noProof/>
            <w:webHidden/>
          </w:rPr>
          <w:fldChar w:fldCharType="end"/>
        </w:r>
      </w:hyperlink>
    </w:p>
    <w:p w14:paraId="1F1FCC15" w14:textId="0FA85DB6" w:rsidR="00E9352E" w:rsidRDefault="00D15346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439178" w:history="1">
        <w:r w:rsidR="00E9352E" w:rsidRPr="00D74B58">
          <w:rPr>
            <w:rStyle w:val="a4"/>
            <w:noProof/>
          </w:rPr>
          <w:t>1.4.1 xxxx</w:t>
        </w:r>
        <w:r w:rsidR="00E9352E" w:rsidRPr="00D74B58">
          <w:rPr>
            <w:rStyle w:val="a4"/>
            <w:noProof/>
          </w:rPr>
          <w:t>（章节自拟）</w:t>
        </w:r>
        <w:r w:rsidR="00E9352E">
          <w:rPr>
            <w:noProof/>
            <w:webHidden/>
          </w:rPr>
          <w:tab/>
        </w:r>
        <w:r w:rsidR="00E9352E">
          <w:rPr>
            <w:noProof/>
            <w:webHidden/>
          </w:rPr>
          <w:fldChar w:fldCharType="begin"/>
        </w:r>
        <w:r w:rsidR="00E9352E">
          <w:rPr>
            <w:noProof/>
            <w:webHidden/>
          </w:rPr>
          <w:instrText xml:space="preserve"> PAGEREF _Toc35439178 \h </w:instrText>
        </w:r>
        <w:r w:rsidR="00E9352E">
          <w:rPr>
            <w:noProof/>
            <w:webHidden/>
          </w:rPr>
        </w:r>
        <w:r w:rsidR="00E9352E">
          <w:rPr>
            <w:noProof/>
            <w:webHidden/>
          </w:rPr>
          <w:fldChar w:fldCharType="separate"/>
        </w:r>
        <w:r w:rsidR="00E9352E">
          <w:rPr>
            <w:noProof/>
            <w:webHidden/>
          </w:rPr>
          <w:t>3</w:t>
        </w:r>
        <w:r w:rsidR="00E9352E">
          <w:rPr>
            <w:noProof/>
            <w:webHidden/>
          </w:rPr>
          <w:fldChar w:fldCharType="end"/>
        </w:r>
      </w:hyperlink>
    </w:p>
    <w:p w14:paraId="21E4F3D5" w14:textId="2E940FBF" w:rsidR="00E9352E" w:rsidRDefault="00D15346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439179" w:history="1">
        <w:r w:rsidR="00E9352E" w:rsidRPr="00D74B58">
          <w:rPr>
            <w:rStyle w:val="a4"/>
            <w:noProof/>
          </w:rPr>
          <w:t>1.4.2 xxxx</w:t>
        </w:r>
        <w:r w:rsidR="00E9352E">
          <w:rPr>
            <w:noProof/>
            <w:webHidden/>
          </w:rPr>
          <w:tab/>
        </w:r>
        <w:r w:rsidR="00E9352E">
          <w:rPr>
            <w:noProof/>
            <w:webHidden/>
          </w:rPr>
          <w:fldChar w:fldCharType="begin"/>
        </w:r>
        <w:r w:rsidR="00E9352E">
          <w:rPr>
            <w:noProof/>
            <w:webHidden/>
          </w:rPr>
          <w:instrText xml:space="preserve"> PAGEREF _Toc35439179 \h </w:instrText>
        </w:r>
        <w:r w:rsidR="00E9352E">
          <w:rPr>
            <w:noProof/>
            <w:webHidden/>
          </w:rPr>
        </w:r>
        <w:r w:rsidR="00E9352E">
          <w:rPr>
            <w:noProof/>
            <w:webHidden/>
          </w:rPr>
          <w:fldChar w:fldCharType="separate"/>
        </w:r>
        <w:r w:rsidR="00E9352E">
          <w:rPr>
            <w:noProof/>
            <w:webHidden/>
          </w:rPr>
          <w:t>3</w:t>
        </w:r>
        <w:r w:rsidR="00E9352E">
          <w:rPr>
            <w:noProof/>
            <w:webHidden/>
          </w:rPr>
          <w:fldChar w:fldCharType="end"/>
        </w:r>
      </w:hyperlink>
    </w:p>
    <w:p w14:paraId="676B00AD" w14:textId="054A38DA" w:rsidR="00E9352E" w:rsidRDefault="00D15346">
      <w:pPr>
        <w:pStyle w:val="4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439180" w:history="1">
        <w:r w:rsidR="00E9352E" w:rsidRPr="00D74B58">
          <w:rPr>
            <w:rStyle w:val="a4"/>
            <w:noProof/>
          </w:rPr>
          <w:t xml:space="preserve">1.4.3 </w:t>
        </w:r>
        <w:r w:rsidR="00E9352E" w:rsidRPr="00D74B58">
          <w:rPr>
            <w:rStyle w:val="a4"/>
            <w:noProof/>
          </w:rPr>
          <w:t>课后习题思考</w:t>
        </w:r>
        <w:r w:rsidR="00E9352E">
          <w:rPr>
            <w:noProof/>
            <w:webHidden/>
          </w:rPr>
          <w:tab/>
        </w:r>
        <w:r w:rsidR="00E9352E">
          <w:rPr>
            <w:noProof/>
            <w:webHidden/>
          </w:rPr>
          <w:fldChar w:fldCharType="begin"/>
        </w:r>
        <w:r w:rsidR="00E9352E">
          <w:rPr>
            <w:noProof/>
            <w:webHidden/>
          </w:rPr>
          <w:instrText xml:space="preserve"> PAGEREF _Toc35439180 \h </w:instrText>
        </w:r>
        <w:r w:rsidR="00E9352E">
          <w:rPr>
            <w:noProof/>
            <w:webHidden/>
          </w:rPr>
        </w:r>
        <w:r w:rsidR="00E9352E">
          <w:rPr>
            <w:noProof/>
            <w:webHidden/>
          </w:rPr>
          <w:fldChar w:fldCharType="separate"/>
        </w:r>
        <w:r w:rsidR="00E9352E">
          <w:rPr>
            <w:noProof/>
            <w:webHidden/>
          </w:rPr>
          <w:t>3</w:t>
        </w:r>
        <w:r w:rsidR="00E9352E">
          <w:rPr>
            <w:noProof/>
            <w:webHidden/>
          </w:rPr>
          <w:fldChar w:fldCharType="end"/>
        </w:r>
      </w:hyperlink>
    </w:p>
    <w:p w14:paraId="0F05E5EF" w14:textId="41EB784C" w:rsidR="00E9352E" w:rsidRDefault="00D15346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439181" w:history="1">
        <w:r w:rsidR="00E9352E" w:rsidRPr="00D74B58">
          <w:rPr>
            <w:rStyle w:val="a4"/>
            <w:noProof/>
          </w:rPr>
          <w:t>1.5</w:t>
        </w:r>
        <w:r w:rsidR="00E9352E" w:rsidRPr="00D74B58">
          <w:rPr>
            <w:rStyle w:val="a4"/>
            <w:noProof/>
          </w:rPr>
          <w:t>实验体会和拓展思考</w:t>
        </w:r>
        <w:r w:rsidR="00E9352E">
          <w:rPr>
            <w:noProof/>
            <w:webHidden/>
          </w:rPr>
          <w:tab/>
        </w:r>
        <w:r w:rsidR="00E9352E">
          <w:rPr>
            <w:noProof/>
            <w:webHidden/>
          </w:rPr>
          <w:fldChar w:fldCharType="begin"/>
        </w:r>
        <w:r w:rsidR="00E9352E">
          <w:rPr>
            <w:noProof/>
            <w:webHidden/>
          </w:rPr>
          <w:instrText xml:space="preserve"> PAGEREF _Toc35439181 \h </w:instrText>
        </w:r>
        <w:r w:rsidR="00E9352E">
          <w:rPr>
            <w:noProof/>
            <w:webHidden/>
          </w:rPr>
        </w:r>
        <w:r w:rsidR="00E9352E">
          <w:rPr>
            <w:noProof/>
            <w:webHidden/>
          </w:rPr>
          <w:fldChar w:fldCharType="separate"/>
        </w:r>
        <w:r w:rsidR="00E9352E">
          <w:rPr>
            <w:noProof/>
            <w:webHidden/>
          </w:rPr>
          <w:t>3</w:t>
        </w:r>
        <w:r w:rsidR="00E9352E">
          <w:rPr>
            <w:noProof/>
            <w:webHidden/>
          </w:rPr>
          <w:fldChar w:fldCharType="end"/>
        </w:r>
      </w:hyperlink>
    </w:p>
    <w:p w14:paraId="0B06D598" w14:textId="7052C9AE" w:rsidR="006632E4" w:rsidRPr="00943F07" w:rsidRDefault="006632E4" w:rsidP="006632E4">
      <w:pPr>
        <w:rPr>
          <w:b/>
        </w:rPr>
      </w:pPr>
      <w:r>
        <w:fldChar w:fldCharType="end"/>
      </w:r>
    </w:p>
    <w:p w14:paraId="203CCFC8" w14:textId="77777777" w:rsidR="006632E4" w:rsidRPr="00943F07" w:rsidRDefault="006632E4" w:rsidP="006632E4">
      <w:pPr>
        <w:rPr>
          <w:b/>
        </w:rPr>
      </w:pPr>
    </w:p>
    <w:p w14:paraId="57FC01E6" w14:textId="77777777" w:rsidR="006632E4" w:rsidRDefault="006632E4" w:rsidP="006632E4">
      <w:pPr>
        <w:pStyle w:val="2"/>
        <w:sectPr w:rsidR="006632E4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E1B103" w14:textId="77777777" w:rsidR="006632E4" w:rsidRDefault="006632E4" w:rsidP="006632E4">
      <w:pPr>
        <w:pStyle w:val="2"/>
      </w:pPr>
      <w:bookmarkStart w:id="1" w:name="_Toc35439173"/>
      <w:r>
        <w:rPr>
          <w:rFonts w:hint="eastAsia"/>
        </w:rPr>
        <w:lastRenderedPageBreak/>
        <w:t>实验</w:t>
      </w:r>
      <w:r>
        <w:rPr>
          <w:rFonts w:hint="eastAsia"/>
        </w:rPr>
        <w:t xml:space="preserve">1  </w:t>
      </w:r>
      <w:r>
        <w:rPr>
          <w:rFonts w:hint="eastAsia"/>
        </w:rPr>
        <w:t>磁盘格式与数据恢复</w:t>
      </w:r>
      <w:r>
        <w:rPr>
          <w:rFonts w:hint="eastAsia"/>
        </w:rPr>
        <w:t>(</w:t>
      </w:r>
      <w:r>
        <w:rPr>
          <w:rFonts w:hint="eastAsia"/>
        </w:rPr>
        <w:t>模板</w:t>
      </w:r>
      <w:r>
        <w:rPr>
          <w:rFonts w:hint="eastAsia"/>
        </w:rPr>
        <w:t>)</w:t>
      </w:r>
      <w:bookmarkEnd w:id="1"/>
    </w:p>
    <w:p w14:paraId="6250C5D6" w14:textId="77777777" w:rsidR="006632E4" w:rsidRDefault="006632E4" w:rsidP="006632E4">
      <w:pPr>
        <w:pStyle w:val="3"/>
      </w:pPr>
      <w:bookmarkStart w:id="2" w:name="_Toc35439174"/>
      <w:r>
        <w:rPr>
          <w:rFonts w:hint="eastAsia"/>
        </w:rPr>
        <w:t>1.1</w:t>
      </w:r>
      <w:r>
        <w:rPr>
          <w:rFonts w:hint="eastAsia"/>
        </w:rPr>
        <w:t>实验名称</w:t>
      </w:r>
      <w:bookmarkEnd w:id="2"/>
    </w:p>
    <w:p w14:paraId="4FC2856C" w14:textId="77777777" w:rsidR="006632E4" w:rsidRDefault="006632E4" w:rsidP="006632E4">
      <w:pPr>
        <w:widowControl/>
        <w:ind w:firstLineChars="200" w:firstLine="420"/>
        <w:rPr>
          <w:rFonts w:ascii="宋体" w:hAnsi="宋体"/>
          <w:kern w:val="0"/>
          <w:szCs w:val="36"/>
        </w:rPr>
      </w:pPr>
      <w:r>
        <w:rPr>
          <w:rFonts w:hint="eastAsia"/>
        </w:rPr>
        <w:t>磁盘格式与数据恢复</w:t>
      </w:r>
    </w:p>
    <w:p w14:paraId="7485628A" w14:textId="77777777" w:rsidR="006632E4" w:rsidRDefault="006632E4" w:rsidP="006632E4">
      <w:pPr>
        <w:pStyle w:val="3"/>
      </w:pPr>
      <w:bookmarkStart w:id="3" w:name="_Toc35439175"/>
      <w:r>
        <w:rPr>
          <w:rFonts w:hint="eastAsia"/>
        </w:rPr>
        <w:t>1.2</w:t>
      </w:r>
      <w:r>
        <w:rPr>
          <w:rFonts w:hint="eastAsia"/>
        </w:rPr>
        <w:t>实验目的</w:t>
      </w:r>
      <w:bookmarkEnd w:id="3"/>
    </w:p>
    <w:p w14:paraId="3C222DF6" w14:textId="77777777" w:rsidR="006632E4" w:rsidRPr="003B3C5A" w:rsidRDefault="006632E4" w:rsidP="006632E4">
      <w:pPr>
        <w:widowControl/>
        <w:numPr>
          <w:ilvl w:val="0"/>
          <w:numId w:val="6"/>
        </w:numPr>
      </w:pPr>
      <w:r w:rsidRPr="003B3C5A">
        <w:rPr>
          <w:rFonts w:hint="eastAsia"/>
        </w:rPr>
        <w:t>了解磁盘的物理和逻辑结构</w:t>
      </w:r>
    </w:p>
    <w:p w14:paraId="064A0A84" w14:textId="77777777" w:rsidR="006632E4" w:rsidRPr="003B3C5A" w:rsidRDefault="006632E4" w:rsidP="006632E4">
      <w:pPr>
        <w:widowControl/>
        <w:numPr>
          <w:ilvl w:val="0"/>
          <w:numId w:val="6"/>
        </w:numPr>
      </w:pPr>
      <w:r w:rsidRPr="003B3C5A">
        <w:rPr>
          <w:rFonts w:hint="eastAsia"/>
        </w:rPr>
        <w:t>熟悉</w:t>
      </w:r>
      <w:r w:rsidRPr="003B3C5A">
        <w:t>FAT32</w:t>
      </w:r>
      <w:r w:rsidRPr="003B3C5A">
        <w:rPr>
          <w:rFonts w:hint="eastAsia"/>
        </w:rPr>
        <w:t>文件系统</w:t>
      </w:r>
    </w:p>
    <w:p w14:paraId="61821CC1" w14:textId="77777777" w:rsidR="006632E4" w:rsidRPr="003B3C5A" w:rsidRDefault="006632E4" w:rsidP="006632E4">
      <w:pPr>
        <w:widowControl/>
        <w:numPr>
          <w:ilvl w:val="0"/>
          <w:numId w:val="6"/>
        </w:numPr>
      </w:pPr>
      <w:r w:rsidRPr="003B3C5A">
        <w:rPr>
          <w:rFonts w:hint="eastAsia"/>
        </w:rPr>
        <w:t>学会使用磁盘编辑软件</w:t>
      </w:r>
    </w:p>
    <w:p w14:paraId="5795F7CC" w14:textId="77777777" w:rsidR="006632E4" w:rsidRPr="003B3C5A" w:rsidRDefault="006632E4" w:rsidP="006632E4">
      <w:pPr>
        <w:widowControl/>
        <w:numPr>
          <w:ilvl w:val="0"/>
          <w:numId w:val="6"/>
        </w:numPr>
      </w:pPr>
      <w:r w:rsidRPr="003B3C5A">
        <w:rPr>
          <w:rFonts w:hint="eastAsia"/>
        </w:rPr>
        <w:t>了解文件删除、格式化的基本原理</w:t>
      </w:r>
    </w:p>
    <w:p w14:paraId="2F50253A" w14:textId="77777777" w:rsidR="006632E4" w:rsidRPr="003B3C5A" w:rsidRDefault="006632E4" w:rsidP="006632E4">
      <w:pPr>
        <w:widowControl/>
        <w:numPr>
          <w:ilvl w:val="0"/>
          <w:numId w:val="6"/>
        </w:numPr>
      </w:pPr>
      <w:r w:rsidRPr="003B3C5A">
        <w:rPr>
          <w:rFonts w:hint="eastAsia"/>
        </w:rPr>
        <w:t>能够利用工具或者手工恢复被删除的文件</w:t>
      </w:r>
    </w:p>
    <w:p w14:paraId="30B0ECED" w14:textId="77777777" w:rsidR="006632E4" w:rsidRDefault="006632E4" w:rsidP="006632E4">
      <w:pPr>
        <w:pStyle w:val="3"/>
      </w:pPr>
      <w:bookmarkStart w:id="4" w:name="_Toc35439176"/>
      <w:r>
        <w:rPr>
          <w:rFonts w:hint="eastAsia"/>
        </w:rPr>
        <w:t>1.3</w:t>
      </w:r>
      <w:r>
        <w:rPr>
          <w:rFonts w:hint="eastAsia"/>
        </w:rPr>
        <w:t>实验步骤及内容</w:t>
      </w:r>
      <w:bookmarkEnd w:id="4"/>
    </w:p>
    <w:p w14:paraId="0E7E052F" w14:textId="77777777" w:rsidR="006632E4" w:rsidRDefault="006632E4" w:rsidP="006632E4"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第一阶段：</w:t>
      </w:r>
    </w:p>
    <w:p w14:paraId="1399A1B0" w14:textId="77777777" w:rsidR="006632E4" w:rsidRPr="00BE468F" w:rsidRDefault="006632E4" w:rsidP="006632E4">
      <w:pPr>
        <w:widowControl/>
        <w:numPr>
          <w:ilvl w:val="0"/>
          <w:numId w:val="7"/>
        </w:numPr>
        <w:rPr>
          <w:rFonts w:ascii="宋体" w:hAnsi="宋体"/>
          <w:kern w:val="0"/>
          <w:szCs w:val="36"/>
        </w:rPr>
      </w:pPr>
      <w:r w:rsidRPr="00BE468F">
        <w:rPr>
          <w:rFonts w:ascii="宋体" w:hAnsi="宋体" w:hint="eastAsia"/>
          <w:kern w:val="0"/>
          <w:szCs w:val="36"/>
        </w:rPr>
        <w:t>熟悉</w:t>
      </w:r>
      <w:proofErr w:type="spellStart"/>
      <w:r w:rsidRPr="00BE468F">
        <w:rPr>
          <w:rFonts w:ascii="宋体" w:hAnsi="宋体"/>
          <w:kern w:val="0"/>
          <w:szCs w:val="36"/>
        </w:rPr>
        <w:t>WinHex</w:t>
      </w:r>
      <w:proofErr w:type="spellEnd"/>
      <w:r w:rsidRPr="00BE468F">
        <w:rPr>
          <w:rFonts w:ascii="宋体" w:hAnsi="宋体" w:hint="eastAsia"/>
          <w:kern w:val="0"/>
          <w:szCs w:val="36"/>
        </w:rPr>
        <w:t>的使用。</w:t>
      </w:r>
    </w:p>
    <w:p w14:paraId="07DC869A" w14:textId="77777777" w:rsidR="006632E4" w:rsidRPr="00BE468F" w:rsidRDefault="006632E4" w:rsidP="006632E4">
      <w:pPr>
        <w:widowControl/>
        <w:numPr>
          <w:ilvl w:val="1"/>
          <w:numId w:val="7"/>
        </w:numPr>
        <w:rPr>
          <w:rFonts w:ascii="宋体" w:hAnsi="宋体"/>
          <w:kern w:val="0"/>
          <w:szCs w:val="36"/>
        </w:rPr>
      </w:pPr>
      <w:r w:rsidRPr="00BE468F">
        <w:rPr>
          <w:rFonts w:ascii="宋体" w:hAnsi="宋体" w:hint="eastAsia"/>
          <w:kern w:val="0"/>
          <w:szCs w:val="36"/>
        </w:rPr>
        <w:t>熟悉磁盘工具的使用。</w:t>
      </w:r>
    </w:p>
    <w:p w14:paraId="3224751F" w14:textId="77777777" w:rsidR="006632E4" w:rsidRPr="00BE468F" w:rsidRDefault="006632E4" w:rsidP="006632E4">
      <w:pPr>
        <w:widowControl/>
        <w:numPr>
          <w:ilvl w:val="1"/>
          <w:numId w:val="7"/>
        </w:numPr>
        <w:rPr>
          <w:rFonts w:ascii="宋体" w:hAnsi="宋体"/>
          <w:kern w:val="0"/>
          <w:szCs w:val="36"/>
        </w:rPr>
      </w:pPr>
      <w:r w:rsidRPr="00BE468F">
        <w:rPr>
          <w:rFonts w:ascii="宋体" w:hAnsi="宋体" w:hint="eastAsia"/>
          <w:kern w:val="0"/>
          <w:szCs w:val="36"/>
        </w:rPr>
        <w:t>利用</w:t>
      </w:r>
      <w:proofErr w:type="spellStart"/>
      <w:r w:rsidRPr="00BE468F">
        <w:rPr>
          <w:rFonts w:ascii="宋体" w:hAnsi="宋体"/>
          <w:kern w:val="0"/>
          <w:szCs w:val="36"/>
        </w:rPr>
        <w:t>WinHex</w:t>
      </w:r>
      <w:proofErr w:type="spellEnd"/>
      <w:r w:rsidRPr="00BE468F">
        <w:rPr>
          <w:rFonts w:ascii="宋体" w:hAnsi="宋体" w:hint="eastAsia"/>
          <w:kern w:val="0"/>
          <w:szCs w:val="36"/>
        </w:rPr>
        <w:t>查看物理磁盘和逻辑磁盘。</w:t>
      </w:r>
    </w:p>
    <w:p w14:paraId="3BAE026D" w14:textId="77777777" w:rsidR="006632E4" w:rsidRPr="00BE468F" w:rsidRDefault="006632E4" w:rsidP="006632E4">
      <w:pPr>
        <w:widowControl/>
        <w:numPr>
          <w:ilvl w:val="1"/>
          <w:numId w:val="7"/>
        </w:numPr>
        <w:rPr>
          <w:rFonts w:ascii="宋体" w:hAnsi="宋体"/>
          <w:kern w:val="0"/>
          <w:szCs w:val="36"/>
        </w:rPr>
      </w:pPr>
      <w:r w:rsidRPr="00BE468F">
        <w:rPr>
          <w:rFonts w:ascii="宋体" w:hAnsi="宋体" w:hint="eastAsia"/>
          <w:kern w:val="0"/>
          <w:szCs w:val="36"/>
        </w:rPr>
        <w:t>了解</w:t>
      </w:r>
      <w:proofErr w:type="spellStart"/>
      <w:r w:rsidRPr="00BE468F">
        <w:rPr>
          <w:rFonts w:ascii="宋体" w:hAnsi="宋体"/>
          <w:kern w:val="0"/>
          <w:szCs w:val="36"/>
        </w:rPr>
        <w:t>WinHex</w:t>
      </w:r>
      <w:proofErr w:type="spellEnd"/>
      <w:r w:rsidRPr="00BE468F">
        <w:rPr>
          <w:rFonts w:ascii="宋体" w:hAnsi="宋体" w:hint="eastAsia"/>
          <w:kern w:val="0"/>
          <w:szCs w:val="36"/>
        </w:rPr>
        <w:t>中相关工具的用法。</w:t>
      </w:r>
    </w:p>
    <w:p w14:paraId="1D9FD31C" w14:textId="77777777" w:rsidR="006632E4" w:rsidRDefault="006632E4" w:rsidP="006632E4">
      <w:pPr>
        <w:widowControl/>
        <w:rPr>
          <w:rFonts w:ascii="宋体" w:hAnsi="宋体"/>
          <w:kern w:val="0"/>
          <w:szCs w:val="36"/>
        </w:rPr>
      </w:pPr>
    </w:p>
    <w:p w14:paraId="1772A5E7" w14:textId="77777777" w:rsidR="006632E4" w:rsidRDefault="006632E4" w:rsidP="006632E4">
      <w:pPr>
        <w:widowControl/>
        <w:rPr>
          <w:b/>
          <w:bCs/>
        </w:rPr>
      </w:pPr>
      <w:r>
        <w:rPr>
          <w:rFonts w:hint="eastAsia"/>
          <w:b/>
          <w:bCs/>
        </w:rPr>
        <w:t>第二阶段：</w:t>
      </w:r>
    </w:p>
    <w:p w14:paraId="24534265" w14:textId="77777777" w:rsidR="006632E4" w:rsidRDefault="006632E4" w:rsidP="006632E4">
      <w:pPr>
        <w:widowControl/>
        <w:numPr>
          <w:ilvl w:val="0"/>
          <w:numId w:val="8"/>
        </w:numPr>
        <w:rPr>
          <w:rFonts w:ascii="宋体" w:hAnsi="宋体"/>
          <w:kern w:val="0"/>
          <w:szCs w:val="36"/>
        </w:rPr>
      </w:pPr>
      <w:r w:rsidRPr="005E12C0">
        <w:rPr>
          <w:rFonts w:ascii="宋体" w:hAnsi="宋体" w:hint="eastAsia"/>
          <w:kern w:val="0"/>
          <w:szCs w:val="36"/>
        </w:rPr>
        <w:t>分析本地硬盘的主引导扇区</w:t>
      </w:r>
    </w:p>
    <w:p w14:paraId="2926EE5D" w14:textId="692AE2A2" w:rsidR="006632E4" w:rsidRDefault="006632E4" w:rsidP="006632E4">
      <w:pPr>
        <w:widowControl/>
        <w:numPr>
          <w:ilvl w:val="0"/>
          <w:numId w:val="8"/>
        </w:numPr>
        <w:rPr>
          <w:rFonts w:ascii="宋体" w:hAnsi="宋体"/>
          <w:kern w:val="0"/>
          <w:szCs w:val="36"/>
        </w:rPr>
      </w:pPr>
      <w:r>
        <w:rPr>
          <w:rFonts w:ascii="宋体" w:hAnsi="宋体" w:hint="eastAsia"/>
          <w:kern w:val="0"/>
          <w:szCs w:val="36"/>
        </w:rPr>
        <w:t>利用</w:t>
      </w:r>
      <w:r w:rsidR="00CC73C6">
        <w:rPr>
          <w:rFonts w:ascii="宋体" w:hAnsi="宋体" w:hint="eastAsia"/>
          <w:kern w:val="0"/>
          <w:szCs w:val="36"/>
        </w:rPr>
        <w:t>磁盘编辑工具查看</w:t>
      </w:r>
      <w:r w:rsidR="00E31B45">
        <w:rPr>
          <w:rFonts w:ascii="宋体" w:hAnsi="宋体" w:hint="eastAsia"/>
          <w:kern w:val="0"/>
          <w:szCs w:val="36"/>
        </w:rPr>
        <w:t>MBR磁盘分区</w:t>
      </w:r>
      <w:r w:rsidR="00CC73C6">
        <w:rPr>
          <w:rFonts w:ascii="宋体" w:hAnsi="宋体" w:hint="eastAsia"/>
          <w:kern w:val="0"/>
          <w:szCs w:val="36"/>
        </w:rPr>
        <w:t>并分析：</w:t>
      </w:r>
    </w:p>
    <w:p w14:paraId="55933F2C" w14:textId="77777777" w:rsidR="006632E4" w:rsidRPr="005E12C0" w:rsidRDefault="006632E4" w:rsidP="006632E4">
      <w:pPr>
        <w:widowControl/>
        <w:numPr>
          <w:ilvl w:val="1"/>
          <w:numId w:val="8"/>
        </w:numPr>
        <w:rPr>
          <w:rFonts w:ascii="宋体" w:hAnsi="宋体"/>
          <w:kern w:val="0"/>
          <w:szCs w:val="36"/>
        </w:rPr>
      </w:pPr>
      <w:r w:rsidRPr="005E12C0">
        <w:rPr>
          <w:rFonts w:ascii="宋体" w:hAnsi="宋体" w:hint="eastAsia"/>
          <w:kern w:val="0"/>
          <w:szCs w:val="36"/>
        </w:rPr>
        <w:t>主引导扇区由哪些部分组成？</w:t>
      </w:r>
    </w:p>
    <w:p w14:paraId="0CEB6F94" w14:textId="77777777" w:rsidR="006632E4" w:rsidRPr="005E12C0" w:rsidRDefault="006632E4" w:rsidP="006632E4">
      <w:pPr>
        <w:widowControl/>
        <w:numPr>
          <w:ilvl w:val="1"/>
          <w:numId w:val="8"/>
        </w:numPr>
        <w:rPr>
          <w:rFonts w:ascii="宋体" w:hAnsi="宋体"/>
          <w:kern w:val="0"/>
          <w:szCs w:val="36"/>
        </w:rPr>
      </w:pPr>
      <w:r w:rsidRPr="005E12C0">
        <w:rPr>
          <w:rFonts w:ascii="宋体" w:hAnsi="宋体" w:hint="eastAsia"/>
          <w:kern w:val="0"/>
          <w:szCs w:val="36"/>
        </w:rPr>
        <w:t>四个主分区项的内容各代表什么？</w:t>
      </w:r>
    </w:p>
    <w:p w14:paraId="3F242628" w14:textId="77777777" w:rsidR="006632E4" w:rsidRPr="005E12C0" w:rsidRDefault="006632E4" w:rsidP="006632E4">
      <w:pPr>
        <w:widowControl/>
        <w:numPr>
          <w:ilvl w:val="1"/>
          <w:numId w:val="8"/>
        </w:numPr>
        <w:rPr>
          <w:rFonts w:ascii="宋体" w:hAnsi="宋体"/>
          <w:kern w:val="0"/>
          <w:szCs w:val="36"/>
        </w:rPr>
      </w:pPr>
      <w:r w:rsidRPr="005E12C0">
        <w:rPr>
          <w:rFonts w:ascii="宋体" w:hAnsi="宋体" w:hint="eastAsia"/>
          <w:kern w:val="0"/>
          <w:szCs w:val="36"/>
        </w:rPr>
        <w:t>分析主扩展分区表的结构。</w:t>
      </w:r>
    </w:p>
    <w:p w14:paraId="68D89882" w14:textId="77777777" w:rsidR="006632E4" w:rsidRPr="005E12C0" w:rsidRDefault="006632E4" w:rsidP="006632E4">
      <w:pPr>
        <w:widowControl/>
        <w:numPr>
          <w:ilvl w:val="1"/>
          <w:numId w:val="8"/>
        </w:numPr>
        <w:rPr>
          <w:rFonts w:ascii="宋体" w:hAnsi="宋体"/>
          <w:kern w:val="0"/>
          <w:szCs w:val="36"/>
        </w:rPr>
      </w:pPr>
      <w:r w:rsidRPr="005E12C0">
        <w:rPr>
          <w:rFonts w:ascii="宋体" w:hAnsi="宋体" w:hint="eastAsia"/>
          <w:kern w:val="0"/>
          <w:szCs w:val="36"/>
        </w:rPr>
        <w:t>通过分区项来确定每个本地逻辑盘的位置以及大小，并画出本地硬盘的逻辑结构。</w:t>
      </w:r>
    </w:p>
    <w:p w14:paraId="585F941C" w14:textId="77777777" w:rsidR="006632E4" w:rsidRPr="005E12C0" w:rsidRDefault="006632E4" w:rsidP="006632E4">
      <w:pPr>
        <w:widowControl/>
        <w:numPr>
          <w:ilvl w:val="2"/>
          <w:numId w:val="8"/>
        </w:numPr>
        <w:rPr>
          <w:rFonts w:ascii="宋体" w:hAnsi="宋体"/>
          <w:kern w:val="0"/>
          <w:szCs w:val="36"/>
        </w:rPr>
      </w:pPr>
      <w:r w:rsidRPr="005E12C0">
        <w:rPr>
          <w:rFonts w:ascii="宋体" w:hAnsi="宋体" w:hint="eastAsia"/>
          <w:kern w:val="0"/>
          <w:szCs w:val="36"/>
        </w:rPr>
        <w:t>每个本地盘的开始扇区位置，总扇区数，结束扇区位置，各扩展分区表扇区位置，保留空间数量。</w:t>
      </w:r>
    </w:p>
    <w:p w14:paraId="0C4D0239" w14:textId="3257C6BE" w:rsidR="00E31B45" w:rsidRDefault="00E31B45" w:rsidP="00E31B45">
      <w:pPr>
        <w:widowControl/>
        <w:numPr>
          <w:ilvl w:val="0"/>
          <w:numId w:val="8"/>
        </w:numPr>
        <w:rPr>
          <w:rFonts w:ascii="宋体" w:hAnsi="宋体"/>
          <w:kern w:val="0"/>
          <w:szCs w:val="36"/>
        </w:rPr>
      </w:pPr>
      <w:r>
        <w:rPr>
          <w:rFonts w:ascii="宋体" w:hAnsi="宋体" w:hint="eastAsia"/>
          <w:kern w:val="0"/>
          <w:szCs w:val="36"/>
        </w:rPr>
        <w:t>利用磁盘编辑工具查看GPT磁盘分区并分析</w:t>
      </w:r>
    </w:p>
    <w:p w14:paraId="2EC4056C" w14:textId="77777777" w:rsidR="006729C9" w:rsidRDefault="00E31B45" w:rsidP="00E31B45">
      <w:pPr>
        <w:widowControl/>
        <w:numPr>
          <w:ilvl w:val="1"/>
          <w:numId w:val="8"/>
        </w:numPr>
        <w:rPr>
          <w:rFonts w:ascii="宋体" w:hAnsi="宋体"/>
          <w:kern w:val="0"/>
          <w:szCs w:val="36"/>
        </w:rPr>
      </w:pPr>
      <w:r>
        <w:rPr>
          <w:rFonts w:ascii="宋体" w:hAnsi="宋体" w:hint="eastAsia"/>
          <w:kern w:val="0"/>
          <w:szCs w:val="36"/>
        </w:rPr>
        <w:t>G</w:t>
      </w:r>
      <w:r>
        <w:rPr>
          <w:rFonts w:ascii="宋体" w:hAnsi="宋体"/>
          <w:kern w:val="0"/>
          <w:szCs w:val="36"/>
        </w:rPr>
        <w:t>PT</w:t>
      </w:r>
      <w:r w:rsidR="006729C9">
        <w:rPr>
          <w:rFonts w:ascii="宋体" w:hAnsi="宋体" w:hint="eastAsia"/>
          <w:kern w:val="0"/>
          <w:szCs w:val="36"/>
        </w:rPr>
        <w:t>分区结构与MBR的具体差异有哪些？</w:t>
      </w:r>
    </w:p>
    <w:p w14:paraId="6C702DC1" w14:textId="04B913C6" w:rsidR="00E31B45" w:rsidRDefault="006729C9" w:rsidP="00E31B45">
      <w:pPr>
        <w:widowControl/>
        <w:numPr>
          <w:ilvl w:val="1"/>
          <w:numId w:val="8"/>
        </w:numPr>
        <w:rPr>
          <w:rFonts w:ascii="宋体" w:hAnsi="宋体"/>
          <w:kern w:val="0"/>
          <w:szCs w:val="36"/>
        </w:rPr>
      </w:pPr>
      <w:r>
        <w:rPr>
          <w:rFonts w:ascii="宋体" w:hAnsi="宋体" w:hint="eastAsia"/>
          <w:kern w:val="0"/>
          <w:szCs w:val="36"/>
        </w:rPr>
        <w:t>主</w:t>
      </w:r>
      <w:r w:rsidR="00E31B45">
        <w:rPr>
          <w:rFonts w:ascii="宋体" w:hAnsi="宋体" w:hint="eastAsia"/>
          <w:kern w:val="0"/>
          <w:szCs w:val="36"/>
        </w:rPr>
        <w:t>分区</w:t>
      </w:r>
      <w:proofErr w:type="gramStart"/>
      <w:r w:rsidR="00E31B45">
        <w:rPr>
          <w:rFonts w:ascii="宋体" w:hAnsi="宋体" w:hint="eastAsia"/>
          <w:kern w:val="0"/>
          <w:szCs w:val="36"/>
        </w:rPr>
        <w:t>头</w:t>
      </w:r>
      <w:r>
        <w:rPr>
          <w:rFonts w:ascii="宋体" w:hAnsi="宋体" w:hint="eastAsia"/>
          <w:kern w:val="0"/>
          <w:szCs w:val="36"/>
        </w:rPr>
        <w:t>所在</w:t>
      </w:r>
      <w:proofErr w:type="gramEnd"/>
      <w:r>
        <w:rPr>
          <w:rFonts w:ascii="宋体" w:hAnsi="宋体" w:hint="eastAsia"/>
          <w:kern w:val="0"/>
          <w:szCs w:val="36"/>
        </w:rPr>
        <w:t>扇区</w:t>
      </w:r>
      <w:r w:rsidR="00E31B45">
        <w:rPr>
          <w:rFonts w:ascii="宋体" w:hAnsi="宋体" w:hint="eastAsia"/>
          <w:kern w:val="0"/>
          <w:szCs w:val="36"/>
        </w:rPr>
        <w:t>包括哪些重要内容</w:t>
      </w:r>
      <w:r>
        <w:rPr>
          <w:rFonts w:ascii="宋体" w:hAnsi="宋体" w:hint="eastAsia"/>
          <w:kern w:val="0"/>
          <w:szCs w:val="36"/>
        </w:rPr>
        <w:t>，验证这些重要内容</w:t>
      </w:r>
      <w:r w:rsidR="00C55CE9">
        <w:rPr>
          <w:rFonts w:ascii="宋体" w:hAnsi="宋体" w:hint="eastAsia"/>
          <w:kern w:val="0"/>
          <w:szCs w:val="36"/>
        </w:rPr>
        <w:t>的有效性</w:t>
      </w:r>
      <w:r>
        <w:rPr>
          <w:rFonts w:ascii="宋体" w:hAnsi="宋体" w:hint="eastAsia"/>
          <w:kern w:val="0"/>
          <w:szCs w:val="36"/>
        </w:rPr>
        <w:t>。</w:t>
      </w:r>
    </w:p>
    <w:p w14:paraId="546C7BB0" w14:textId="40292FFD" w:rsidR="00E31B45" w:rsidRPr="0069388C" w:rsidRDefault="00697416" w:rsidP="0069388C">
      <w:pPr>
        <w:widowControl/>
        <w:numPr>
          <w:ilvl w:val="1"/>
          <w:numId w:val="8"/>
        </w:numPr>
        <w:rPr>
          <w:rFonts w:ascii="宋体" w:hAnsi="宋体"/>
          <w:kern w:val="0"/>
          <w:szCs w:val="36"/>
        </w:rPr>
      </w:pPr>
      <w:r>
        <w:rPr>
          <w:rFonts w:ascii="宋体" w:hAnsi="宋体" w:hint="eastAsia"/>
          <w:kern w:val="0"/>
          <w:szCs w:val="36"/>
        </w:rPr>
        <w:t>通过分区节点</w:t>
      </w:r>
      <w:r w:rsidR="00E31B45">
        <w:rPr>
          <w:rFonts w:ascii="宋体" w:hAnsi="宋体" w:hint="eastAsia"/>
          <w:kern w:val="0"/>
          <w:szCs w:val="36"/>
        </w:rPr>
        <w:t>分析</w:t>
      </w:r>
      <w:r>
        <w:rPr>
          <w:rFonts w:ascii="宋体" w:hAnsi="宋体" w:hint="eastAsia"/>
          <w:kern w:val="0"/>
          <w:szCs w:val="36"/>
        </w:rPr>
        <w:t>自己硬盘的各分区信息。</w:t>
      </w:r>
    </w:p>
    <w:p w14:paraId="65C1CAB0" w14:textId="77777777" w:rsidR="006632E4" w:rsidRDefault="006632E4" w:rsidP="006632E4">
      <w:pPr>
        <w:widowControl/>
        <w:rPr>
          <w:rFonts w:ascii="宋体" w:hAnsi="宋体"/>
          <w:kern w:val="0"/>
          <w:szCs w:val="36"/>
        </w:rPr>
      </w:pPr>
    </w:p>
    <w:p w14:paraId="5689BDF1" w14:textId="77777777" w:rsidR="006632E4" w:rsidRDefault="006632E4" w:rsidP="006632E4">
      <w:pPr>
        <w:widowControl/>
        <w:rPr>
          <w:rFonts w:ascii="宋体" w:hAnsi="宋体"/>
          <w:kern w:val="0"/>
          <w:szCs w:val="36"/>
        </w:rPr>
      </w:pPr>
    </w:p>
    <w:p w14:paraId="7D48B7FD" w14:textId="77777777" w:rsidR="006632E4" w:rsidRDefault="006632E4" w:rsidP="006632E4">
      <w:pPr>
        <w:widowControl/>
        <w:rPr>
          <w:rFonts w:ascii="宋体" w:hAnsi="宋体"/>
          <w:b/>
          <w:bCs/>
          <w:kern w:val="0"/>
          <w:szCs w:val="36"/>
        </w:rPr>
      </w:pPr>
      <w:r>
        <w:rPr>
          <w:rFonts w:ascii="宋体" w:hAnsi="宋体" w:hint="eastAsia"/>
          <w:b/>
          <w:bCs/>
          <w:kern w:val="0"/>
          <w:szCs w:val="36"/>
        </w:rPr>
        <w:t>第三阶段：</w:t>
      </w:r>
    </w:p>
    <w:p w14:paraId="69C76543" w14:textId="77777777" w:rsidR="006632E4" w:rsidRPr="00827B0A" w:rsidRDefault="006632E4" w:rsidP="006632E4">
      <w:pPr>
        <w:widowControl/>
        <w:numPr>
          <w:ilvl w:val="0"/>
          <w:numId w:val="9"/>
        </w:numPr>
        <w:rPr>
          <w:rFonts w:ascii="宋体" w:hAnsi="宋体"/>
          <w:kern w:val="0"/>
          <w:szCs w:val="36"/>
        </w:rPr>
      </w:pPr>
      <w:r w:rsidRPr="00827B0A">
        <w:rPr>
          <w:rFonts w:ascii="宋体" w:hAnsi="宋体" w:hint="eastAsia"/>
          <w:kern w:val="0"/>
          <w:szCs w:val="36"/>
        </w:rPr>
        <w:t>熟悉</w:t>
      </w:r>
      <w:r w:rsidRPr="00827B0A">
        <w:rPr>
          <w:rFonts w:ascii="宋体" w:hAnsi="宋体"/>
          <w:kern w:val="0"/>
          <w:szCs w:val="36"/>
        </w:rPr>
        <w:t>FAT32</w:t>
      </w:r>
      <w:r w:rsidRPr="00827B0A">
        <w:rPr>
          <w:rFonts w:ascii="宋体" w:hAnsi="宋体" w:hint="eastAsia"/>
          <w:kern w:val="0"/>
          <w:szCs w:val="36"/>
        </w:rPr>
        <w:t>文件格式。</w:t>
      </w:r>
    </w:p>
    <w:p w14:paraId="21849B07" w14:textId="77777777" w:rsidR="006632E4" w:rsidRPr="00827B0A" w:rsidRDefault="006632E4" w:rsidP="006632E4">
      <w:pPr>
        <w:widowControl/>
        <w:numPr>
          <w:ilvl w:val="1"/>
          <w:numId w:val="9"/>
        </w:numPr>
        <w:rPr>
          <w:rFonts w:ascii="宋体" w:hAnsi="宋体"/>
          <w:kern w:val="0"/>
          <w:szCs w:val="36"/>
        </w:rPr>
      </w:pPr>
      <w:r w:rsidRPr="00827B0A">
        <w:rPr>
          <w:rFonts w:ascii="宋体" w:hAnsi="宋体" w:hint="eastAsia"/>
          <w:kern w:val="0"/>
          <w:szCs w:val="36"/>
        </w:rPr>
        <w:t>用</w:t>
      </w:r>
      <w:proofErr w:type="spellStart"/>
      <w:r w:rsidRPr="00827B0A">
        <w:rPr>
          <w:rFonts w:ascii="宋体" w:hAnsi="宋体"/>
          <w:kern w:val="0"/>
          <w:szCs w:val="36"/>
        </w:rPr>
        <w:t>WinHex</w:t>
      </w:r>
      <w:proofErr w:type="spellEnd"/>
      <w:r w:rsidRPr="00827B0A">
        <w:rPr>
          <w:rFonts w:ascii="宋体" w:hAnsi="宋体" w:hint="eastAsia"/>
          <w:kern w:val="0"/>
          <w:szCs w:val="36"/>
        </w:rPr>
        <w:t>打开某个</w:t>
      </w:r>
      <w:r w:rsidRPr="00827B0A">
        <w:rPr>
          <w:rFonts w:ascii="宋体" w:hAnsi="宋体"/>
          <w:kern w:val="0"/>
          <w:szCs w:val="36"/>
        </w:rPr>
        <w:t>FAT32</w:t>
      </w:r>
      <w:r w:rsidRPr="00827B0A">
        <w:rPr>
          <w:rFonts w:ascii="宋体" w:hAnsi="宋体" w:hint="eastAsia"/>
          <w:kern w:val="0"/>
          <w:szCs w:val="36"/>
        </w:rPr>
        <w:t>分区格式的逻辑盘。</w:t>
      </w:r>
    </w:p>
    <w:p w14:paraId="773C0D4B" w14:textId="77777777" w:rsidR="006632E4" w:rsidRPr="00827B0A" w:rsidRDefault="006632E4" w:rsidP="006632E4">
      <w:pPr>
        <w:widowControl/>
        <w:numPr>
          <w:ilvl w:val="1"/>
          <w:numId w:val="9"/>
        </w:numPr>
        <w:rPr>
          <w:rFonts w:ascii="宋体" w:hAnsi="宋体"/>
          <w:kern w:val="0"/>
          <w:szCs w:val="36"/>
        </w:rPr>
      </w:pPr>
      <w:r w:rsidRPr="00827B0A">
        <w:rPr>
          <w:rFonts w:ascii="宋体" w:hAnsi="宋体" w:hint="eastAsia"/>
          <w:kern w:val="0"/>
          <w:szCs w:val="36"/>
        </w:rPr>
        <w:lastRenderedPageBreak/>
        <w:t>查看该逻辑盘的起始扇区，分析起始扇区中的相关字段（</w:t>
      </w:r>
      <w:r w:rsidRPr="00827B0A">
        <w:rPr>
          <w:rFonts w:ascii="宋体" w:hAnsi="宋体"/>
          <w:kern w:val="0"/>
          <w:szCs w:val="36"/>
        </w:rPr>
        <w:t>BPB:BIOS Parameter Block</w:t>
      </w:r>
      <w:r w:rsidRPr="00827B0A">
        <w:rPr>
          <w:rFonts w:ascii="宋体" w:hAnsi="宋体" w:hint="eastAsia"/>
          <w:kern w:val="0"/>
          <w:szCs w:val="36"/>
        </w:rPr>
        <w:t>）。</w:t>
      </w:r>
    </w:p>
    <w:p w14:paraId="55D6E776" w14:textId="77777777" w:rsidR="006632E4" w:rsidRPr="00827B0A" w:rsidRDefault="006632E4" w:rsidP="006632E4">
      <w:pPr>
        <w:widowControl/>
        <w:numPr>
          <w:ilvl w:val="1"/>
          <w:numId w:val="9"/>
        </w:numPr>
        <w:rPr>
          <w:rFonts w:ascii="宋体" w:hAnsi="宋体"/>
          <w:kern w:val="0"/>
          <w:szCs w:val="36"/>
        </w:rPr>
      </w:pPr>
      <w:r w:rsidRPr="00827B0A">
        <w:rPr>
          <w:rFonts w:ascii="宋体" w:hAnsi="宋体" w:hint="eastAsia"/>
          <w:kern w:val="0"/>
          <w:szCs w:val="36"/>
        </w:rPr>
        <w:t>查看</w:t>
      </w:r>
      <w:r w:rsidRPr="00827B0A">
        <w:rPr>
          <w:rFonts w:ascii="宋体" w:hAnsi="宋体"/>
          <w:kern w:val="0"/>
          <w:szCs w:val="36"/>
        </w:rPr>
        <w:t>FAT1</w:t>
      </w:r>
      <w:r w:rsidRPr="00827B0A">
        <w:rPr>
          <w:rFonts w:ascii="宋体" w:hAnsi="宋体" w:hint="eastAsia"/>
          <w:kern w:val="0"/>
          <w:szCs w:val="36"/>
        </w:rPr>
        <w:t>和</w:t>
      </w:r>
      <w:r w:rsidRPr="00827B0A">
        <w:rPr>
          <w:rFonts w:ascii="宋体" w:hAnsi="宋体"/>
          <w:kern w:val="0"/>
          <w:szCs w:val="36"/>
        </w:rPr>
        <w:t>FAT2</w:t>
      </w:r>
      <w:r w:rsidRPr="00827B0A">
        <w:rPr>
          <w:rFonts w:ascii="宋体" w:hAnsi="宋体" w:hint="eastAsia"/>
          <w:kern w:val="0"/>
          <w:szCs w:val="36"/>
        </w:rPr>
        <w:t>的内容和大小。</w:t>
      </w:r>
    </w:p>
    <w:p w14:paraId="307A8564" w14:textId="77777777" w:rsidR="006632E4" w:rsidRPr="00827B0A" w:rsidRDefault="006632E4" w:rsidP="006632E4">
      <w:pPr>
        <w:widowControl/>
        <w:numPr>
          <w:ilvl w:val="1"/>
          <w:numId w:val="9"/>
        </w:numPr>
        <w:rPr>
          <w:rFonts w:ascii="宋体" w:hAnsi="宋体"/>
          <w:kern w:val="0"/>
          <w:szCs w:val="36"/>
        </w:rPr>
      </w:pPr>
      <w:r w:rsidRPr="00827B0A">
        <w:rPr>
          <w:rFonts w:ascii="宋体" w:hAnsi="宋体" w:hint="eastAsia"/>
          <w:kern w:val="0"/>
          <w:szCs w:val="36"/>
        </w:rPr>
        <w:t>查看该逻辑盘的根目录区。</w:t>
      </w:r>
    </w:p>
    <w:p w14:paraId="675C19E7" w14:textId="77777777" w:rsidR="006632E4" w:rsidRPr="00827B0A" w:rsidRDefault="006632E4" w:rsidP="006632E4">
      <w:pPr>
        <w:widowControl/>
        <w:numPr>
          <w:ilvl w:val="1"/>
          <w:numId w:val="9"/>
        </w:numPr>
        <w:rPr>
          <w:rFonts w:ascii="宋体" w:hAnsi="宋体"/>
          <w:kern w:val="0"/>
          <w:szCs w:val="36"/>
        </w:rPr>
      </w:pPr>
      <w:r w:rsidRPr="00827B0A">
        <w:rPr>
          <w:rFonts w:ascii="宋体" w:hAnsi="宋体" w:hint="eastAsia"/>
          <w:kern w:val="0"/>
          <w:szCs w:val="36"/>
        </w:rPr>
        <w:t>查看某个文件的目录</w:t>
      </w:r>
      <w:proofErr w:type="gramStart"/>
      <w:r w:rsidRPr="00827B0A">
        <w:rPr>
          <w:rFonts w:ascii="宋体" w:hAnsi="宋体" w:hint="eastAsia"/>
          <w:kern w:val="0"/>
          <w:szCs w:val="36"/>
        </w:rPr>
        <w:t>项结构</w:t>
      </w:r>
      <w:proofErr w:type="gramEnd"/>
      <w:r w:rsidRPr="00827B0A">
        <w:rPr>
          <w:rFonts w:ascii="宋体" w:hAnsi="宋体" w:hint="eastAsia"/>
          <w:kern w:val="0"/>
          <w:szCs w:val="36"/>
        </w:rPr>
        <w:t>和</w:t>
      </w:r>
      <w:r w:rsidRPr="00827B0A">
        <w:rPr>
          <w:rFonts w:ascii="宋体" w:hAnsi="宋体"/>
          <w:kern w:val="0"/>
          <w:szCs w:val="36"/>
        </w:rPr>
        <w:t>FAT</w:t>
      </w:r>
      <w:r w:rsidRPr="00827B0A">
        <w:rPr>
          <w:rFonts w:ascii="宋体" w:hAnsi="宋体" w:hint="eastAsia"/>
          <w:kern w:val="0"/>
          <w:szCs w:val="36"/>
        </w:rPr>
        <w:t>链以及具体存储位置。</w:t>
      </w:r>
    </w:p>
    <w:p w14:paraId="535AA52F" w14:textId="204E1F05" w:rsidR="006632E4" w:rsidRPr="00827B0A" w:rsidRDefault="006632E4" w:rsidP="006632E4">
      <w:pPr>
        <w:widowControl/>
        <w:numPr>
          <w:ilvl w:val="2"/>
          <w:numId w:val="9"/>
        </w:numPr>
        <w:rPr>
          <w:rFonts w:ascii="宋体" w:hAnsi="宋体"/>
          <w:kern w:val="0"/>
          <w:szCs w:val="36"/>
        </w:rPr>
      </w:pPr>
      <w:r w:rsidRPr="00827B0A">
        <w:rPr>
          <w:rFonts w:ascii="宋体" w:hAnsi="宋体" w:hint="eastAsia"/>
          <w:kern w:val="0"/>
          <w:szCs w:val="36"/>
        </w:rPr>
        <w:t>在根目录下建立文本文件</w:t>
      </w:r>
      <w:r w:rsidR="001D0CA2">
        <w:rPr>
          <w:rFonts w:ascii="宋体" w:hAnsi="宋体" w:hint="eastAsia"/>
          <w:kern w:val="0"/>
          <w:szCs w:val="36"/>
        </w:rPr>
        <w:t>：</w:t>
      </w:r>
      <w:r w:rsidR="00BF7FEC">
        <w:rPr>
          <w:rFonts w:ascii="宋体" w:hAnsi="宋体" w:hint="eastAsia"/>
          <w:kern w:val="0"/>
          <w:szCs w:val="36"/>
        </w:rPr>
        <w:t>t</w:t>
      </w:r>
      <w:r w:rsidR="00BF7FEC">
        <w:rPr>
          <w:rFonts w:ascii="宋体" w:hAnsi="宋体"/>
          <w:kern w:val="0"/>
          <w:szCs w:val="36"/>
        </w:rPr>
        <w:t>est</w:t>
      </w:r>
      <w:r w:rsidR="000443C5">
        <w:rPr>
          <w:rFonts w:ascii="宋体" w:hAnsi="宋体" w:hint="eastAsia"/>
          <w:kern w:val="0"/>
          <w:szCs w:val="36"/>
        </w:rPr>
        <w:t>-</w:t>
      </w:r>
      <w:r w:rsidR="0090541A">
        <w:rPr>
          <w:rFonts w:ascii="宋体" w:hAnsi="宋体" w:hint="eastAsia"/>
          <w:kern w:val="0"/>
          <w:szCs w:val="36"/>
        </w:rPr>
        <w:t>学号后</w:t>
      </w:r>
      <w:r w:rsidR="00BF7FEC">
        <w:rPr>
          <w:rFonts w:ascii="宋体" w:hAnsi="宋体" w:hint="eastAsia"/>
          <w:kern w:val="0"/>
          <w:szCs w:val="36"/>
        </w:rPr>
        <w:t>3</w:t>
      </w:r>
      <w:r w:rsidR="0090541A">
        <w:rPr>
          <w:rFonts w:ascii="宋体" w:hAnsi="宋体" w:hint="eastAsia"/>
          <w:kern w:val="0"/>
          <w:szCs w:val="36"/>
        </w:rPr>
        <w:t>位</w:t>
      </w:r>
      <w:r w:rsidRPr="00827B0A">
        <w:rPr>
          <w:rFonts w:ascii="宋体" w:hAnsi="宋体"/>
          <w:kern w:val="0"/>
          <w:szCs w:val="36"/>
        </w:rPr>
        <w:t>.txt</w:t>
      </w:r>
      <w:r w:rsidRPr="00827B0A">
        <w:rPr>
          <w:rFonts w:ascii="宋体" w:hAnsi="宋体" w:hint="eastAsia"/>
          <w:kern w:val="0"/>
          <w:szCs w:val="36"/>
        </w:rPr>
        <w:t>，其中填充</w:t>
      </w:r>
      <w:r w:rsidRPr="00827B0A">
        <w:rPr>
          <w:rFonts w:ascii="宋体" w:hAnsi="宋体"/>
          <w:kern w:val="0"/>
          <w:szCs w:val="36"/>
        </w:rPr>
        <w:t>6</w:t>
      </w:r>
      <w:r>
        <w:rPr>
          <w:rFonts w:ascii="宋体" w:hAnsi="宋体" w:hint="eastAsia"/>
          <w:kern w:val="0"/>
          <w:szCs w:val="36"/>
        </w:rPr>
        <w:t>0</w:t>
      </w:r>
      <w:r w:rsidRPr="00827B0A">
        <w:rPr>
          <w:rFonts w:ascii="宋体" w:hAnsi="宋体"/>
          <w:kern w:val="0"/>
          <w:szCs w:val="36"/>
        </w:rPr>
        <w:t>K</w:t>
      </w:r>
      <w:r w:rsidRPr="00827B0A">
        <w:rPr>
          <w:rFonts w:ascii="宋体" w:hAnsi="宋体" w:hint="eastAsia"/>
          <w:kern w:val="0"/>
          <w:szCs w:val="36"/>
        </w:rPr>
        <w:t>左右的文本字符保存</w:t>
      </w:r>
      <w:r w:rsidR="00792454">
        <w:rPr>
          <w:rFonts w:ascii="宋体" w:hAnsi="宋体" w:hint="eastAsia"/>
          <w:kern w:val="0"/>
          <w:szCs w:val="36"/>
        </w:rPr>
        <w:t>（</w:t>
      </w:r>
      <w:r w:rsidR="00D271D9">
        <w:rPr>
          <w:rFonts w:ascii="宋体" w:hAnsi="宋体" w:hint="eastAsia"/>
          <w:kern w:val="0"/>
          <w:szCs w:val="36"/>
        </w:rPr>
        <w:t>注意：</w:t>
      </w:r>
      <w:r w:rsidR="00F61F26">
        <w:rPr>
          <w:rFonts w:ascii="宋体" w:hAnsi="宋体" w:hint="eastAsia"/>
          <w:kern w:val="0"/>
          <w:szCs w:val="36"/>
        </w:rPr>
        <w:t>先行存储</w:t>
      </w:r>
      <w:r w:rsidR="00176036">
        <w:rPr>
          <w:rFonts w:ascii="宋体" w:hAnsi="宋体" w:hint="eastAsia"/>
          <w:kern w:val="0"/>
          <w:szCs w:val="36"/>
        </w:rPr>
        <w:t>其他</w:t>
      </w:r>
      <w:r w:rsidR="00F61F26">
        <w:rPr>
          <w:rFonts w:ascii="宋体" w:hAnsi="宋体" w:hint="eastAsia"/>
          <w:kern w:val="0"/>
          <w:szCs w:val="36"/>
        </w:rPr>
        <w:t>数据使得该文件</w:t>
      </w:r>
      <w:proofErr w:type="gramStart"/>
      <w:r w:rsidR="00F61F26">
        <w:rPr>
          <w:rFonts w:ascii="宋体" w:hAnsi="宋体" w:hint="eastAsia"/>
          <w:kern w:val="0"/>
          <w:szCs w:val="36"/>
        </w:rPr>
        <w:t>的</w:t>
      </w:r>
      <w:r w:rsidR="00792454">
        <w:rPr>
          <w:rFonts w:ascii="宋体" w:hAnsi="宋体" w:hint="eastAsia"/>
          <w:kern w:val="0"/>
          <w:szCs w:val="36"/>
        </w:rPr>
        <w:t>首簇高位</w:t>
      </w:r>
      <w:proofErr w:type="gramEnd"/>
      <w:r w:rsidR="00826917">
        <w:rPr>
          <w:rFonts w:ascii="宋体" w:hAnsi="宋体" w:hint="eastAsia"/>
          <w:kern w:val="0"/>
          <w:szCs w:val="36"/>
        </w:rPr>
        <w:t>不</w:t>
      </w:r>
      <w:r w:rsidR="00792454">
        <w:rPr>
          <w:rFonts w:ascii="宋体" w:hAnsi="宋体" w:hint="eastAsia"/>
          <w:kern w:val="0"/>
          <w:szCs w:val="36"/>
        </w:rPr>
        <w:t>为0）</w:t>
      </w:r>
      <w:r w:rsidRPr="00827B0A">
        <w:rPr>
          <w:rFonts w:ascii="宋体" w:hAnsi="宋体" w:hint="eastAsia"/>
          <w:kern w:val="0"/>
          <w:szCs w:val="36"/>
        </w:rPr>
        <w:t>。</w:t>
      </w:r>
    </w:p>
    <w:p w14:paraId="577FD5FD" w14:textId="77777777" w:rsidR="006632E4" w:rsidRPr="00827B0A" w:rsidRDefault="006632E4" w:rsidP="006632E4">
      <w:pPr>
        <w:widowControl/>
        <w:numPr>
          <w:ilvl w:val="2"/>
          <w:numId w:val="9"/>
        </w:numPr>
        <w:rPr>
          <w:rFonts w:ascii="宋体" w:hAnsi="宋体"/>
          <w:kern w:val="0"/>
          <w:szCs w:val="36"/>
        </w:rPr>
      </w:pPr>
      <w:r w:rsidRPr="00827B0A">
        <w:rPr>
          <w:rFonts w:ascii="宋体" w:hAnsi="宋体" w:hint="eastAsia"/>
          <w:kern w:val="0"/>
          <w:szCs w:val="36"/>
        </w:rPr>
        <w:t>查看该文件的目录项，对其进行分析，并得到该文件所在位置以及大小。</w:t>
      </w:r>
    </w:p>
    <w:p w14:paraId="5E41238C" w14:textId="77777777" w:rsidR="006632E4" w:rsidRPr="00827B0A" w:rsidRDefault="006632E4" w:rsidP="006632E4">
      <w:pPr>
        <w:widowControl/>
        <w:numPr>
          <w:ilvl w:val="2"/>
          <w:numId w:val="9"/>
        </w:numPr>
        <w:rPr>
          <w:rFonts w:ascii="宋体" w:hAnsi="宋体"/>
          <w:kern w:val="0"/>
          <w:szCs w:val="36"/>
        </w:rPr>
      </w:pPr>
      <w:proofErr w:type="gramStart"/>
      <w:r w:rsidRPr="00827B0A">
        <w:rPr>
          <w:rFonts w:ascii="宋体" w:hAnsi="宋体" w:hint="eastAsia"/>
          <w:kern w:val="0"/>
          <w:szCs w:val="36"/>
        </w:rPr>
        <w:t>查看首簇位置</w:t>
      </w:r>
      <w:proofErr w:type="gramEnd"/>
      <w:r w:rsidRPr="00827B0A">
        <w:rPr>
          <w:rFonts w:ascii="宋体" w:hAnsi="宋体" w:hint="eastAsia"/>
          <w:kern w:val="0"/>
          <w:szCs w:val="36"/>
        </w:rPr>
        <w:t>，并得到</w:t>
      </w:r>
      <w:proofErr w:type="gramStart"/>
      <w:r w:rsidRPr="00827B0A">
        <w:rPr>
          <w:rFonts w:ascii="宋体" w:hAnsi="宋体" w:hint="eastAsia"/>
          <w:kern w:val="0"/>
          <w:szCs w:val="36"/>
        </w:rPr>
        <w:t>簇</w:t>
      </w:r>
      <w:proofErr w:type="gramEnd"/>
      <w:r w:rsidRPr="00827B0A">
        <w:rPr>
          <w:rFonts w:ascii="宋体" w:hAnsi="宋体" w:hint="eastAsia"/>
          <w:kern w:val="0"/>
          <w:szCs w:val="36"/>
        </w:rPr>
        <w:t>链表。通过</w:t>
      </w:r>
      <w:proofErr w:type="gramStart"/>
      <w:r w:rsidRPr="00827B0A">
        <w:rPr>
          <w:rFonts w:ascii="宋体" w:hAnsi="宋体" w:hint="eastAsia"/>
          <w:kern w:val="0"/>
          <w:szCs w:val="36"/>
        </w:rPr>
        <w:t>簇</w:t>
      </w:r>
      <w:proofErr w:type="gramEnd"/>
      <w:r w:rsidRPr="00827B0A">
        <w:rPr>
          <w:rFonts w:ascii="宋体" w:hAnsi="宋体" w:hint="eastAsia"/>
          <w:kern w:val="0"/>
          <w:szCs w:val="36"/>
        </w:rPr>
        <w:t>链表查看该文件内容。</w:t>
      </w:r>
    </w:p>
    <w:p w14:paraId="03FDAD7F" w14:textId="77777777" w:rsidR="006632E4" w:rsidRPr="00827B0A" w:rsidRDefault="006632E4" w:rsidP="006632E4">
      <w:pPr>
        <w:widowControl/>
        <w:numPr>
          <w:ilvl w:val="2"/>
          <w:numId w:val="9"/>
        </w:numPr>
        <w:rPr>
          <w:rFonts w:ascii="宋体" w:hAnsi="宋体"/>
          <w:kern w:val="0"/>
          <w:szCs w:val="36"/>
        </w:rPr>
      </w:pPr>
      <w:proofErr w:type="gramStart"/>
      <w:r w:rsidRPr="00827B0A">
        <w:rPr>
          <w:rFonts w:ascii="宋体" w:hAnsi="宋体" w:hint="eastAsia"/>
          <w:kern w:val="0"/>
          <w:szCs w:val="36"/>
        </w:rPr>
        <w:t>记录首簇位置</w:t>
      </w:r>
      <w:proofErr w:type="gramEnd"/>
      <w:r w:rsidRPr="00827B0A">
        <w:rPr>
          <w:rFonts w:ascii="宋体" w:hAnsi="宋体" w:hint="eastAsia"/>
          <w:kern w:val="0"/>
          <w:szCs w:val="36"/>
        </w:rPr>
        <w:t>（</w:t>
      </w:r>
      <w:r w:rsidRPr="00827B0A">
        <w:rPr>
          <w:rFonts w:ascii="宋体" w:hAnsi="宋体"/>
          <w:kern w:val="0"/>
          <w:szCs w:val="36"/>
        </w:rPr>
        <w:t>1</w:t>
      </w:r>
      <w:r>
        <w:rPr>
          <w:rFonts w:ascii="宋体" w:hAnsi="宋体" w:hint="eastAsia"/>
          <w:kern w:val="0"/>
          <w:szCs w:val="36"/>
        </w:rPr>
        <w:t>4</w:t>
      </w:r>
      <w:r w:rsidRPr="00827B0A">
        <w:rPr>
          <w:rFonts w:ascii="宋体" w:hAnsi="宋体"/>
          <w:kern w:val="0"/>
          <w:szCs w:val="36"/>
        </w:rPr>
        <w:t>H-1</w:t>
      </w:r>
      <w:r>
        <w:rPr>
          <w:rFonts w:ascii="宋体" w:hAnsi="宋体" w:hint="eastAsia"/>
          <w:kern w:val="0"/>
          <w:szCs w:val="36"/>
        </w:rPr>
        <w:t>5</w:t>
      </w:r>
      <w:r w:rsidRPr="00827B0A">
        <w:rPr>
          <w:rFonts w:ascii="宋体" w:hAnsi="宋体"/>
          <w:kern w:val="0"/>
          <w:szCs w:val="36"/>
        </w:rPr>
        <w:t>H,1</w:t>
      </w:r>
      <w:r>
        <w:rPr>
          <w:rFonts w:ascii="宋体" w:hAnsi="宋体"/>
          <w:kern w:val="0"/>
          <w:szCs w:val="36"/>
        </w:rPr>
        <w:t>A</w:t>
      </w:r>
      <w:r w:rsidRPr="00827B0A">
        <w:rPr>
          <w:rFonts w:ascii="宋体" w:hAnsi="宋体"/>
          <w:kern w:val="0"/>
          <w:szCs w:val="36"/>
        </w:rPr>
        <w:t>H-1</w:t>
      </w:r>
      <w:r>
        <w:rPr>
          <w:rFonts w:ascii="宋体" w:hAnsi="宋体"/>
          <w:kern w:val="0"/>
          <w:szCs w:val="36"/>
        </w:rPr>
        <w:t>B</w:t>
      </w:r>
      <w:r w:rsidRPr="00827B0A">
        <w:rPr>
          <w:rFonts w:ascii="宋体" w:hAnsi="宋体"/>
          <w:kern w:val="0"/>
          <w:szCs w:val="36"/>
        </w:rPr>
        <w:t>H</w:t>
      </w:r>
      <w:r w:rsidRPr="00827B0A">
        <w:rPr>
          <w:rFonts w:ascii="宋体" w:hAnsi="宋体" w:hint="eastAsia"/>
          <w:kern w:val="0"/>
          <w:szCs w:val="36"/>
        </w:rPr>
        <w:t>）和文件大小（</w:t>
      </w:r>
      <w:r w:rsidRPr="00827B0A">
        <w:rPr>
          <w:rFonts w:ascii="宋体" w:hAnsi="宋体"/>
          <w:kern w:val="0"/>
          <w:szCs w:val="36"/>
        </w:rPr>
        <w:t>1CH-1FH</w:t>
      </w:r>
      <w:r w:rsidRPr="00827B0A">
        <w:rPr>
          <w:rFonts w:ascii="宋体" w:hAnsi="宋体" w:hint="eastAsia"/>
          <w:kern w:val="0"/>
          <w:szCs w:val="36"/>
        </w:rPr>
        <w:t>）。</w:t>
      </w:r>
    </w:p>
    <w:p w14:paraId="35F58960" w14:textId="77777777" w:rsidR="006632E4" w:rsidRDefault="006632E4" w:rsidP="006632E4">
      <w:pPr>
        <w:widowControl/>
        <w:rPr>
          <w:rFonts w:ascii="宋体" w:hAnsi="宋体"/>
          <w:kern w:val="0"/>
          <w:szCs w:val="36"/>
        </w:rPr>
      </w:pPr>
    </w:p>
    <w:p w14:paraId="27A3F01C" w14:textId="77777777" w:rsidR="006632E4" w:rsidRDefault="006632E4" w:rsidP="006632E4">
      <w:pPr>
        <w:widowControl/>
        <w:rPr>
          <w:rFonts w:ascii="宋体" w:hAnsi="宋体"/>
          <w:b/>
          <w:bCs/>
          <w:kern w:val="0"/>
          <w:szCs w:val="36"/>
        </w:rPr>
      </w:pPr>
      <w:r>
        <w:rPr>
          <w:rFonts w:ascii="宋体" w:hAnsi="宋体" w:hint="eastAsia"/>
          <w:b/>
          <w:bCs/>
          <w:kern w:val="0"/>
          <w:szCs w:val="36"/>
        </w:rPr>
        <w:t>第四阶段：</w:t>
      </w:r>
    </w:p>
    <w:p w14:paraId="573F198B" w14:textId="77777777" w:rsidR="006632E4" w:rsidRPr="00827B0A" w:rsidRDefault="006632E4" w:rsidP="006632E4">
      <w:pPr>
        <w:widowControl/>
        <w:numPr>
          <w:ilvl w:val="0"/>
          <w:numId w:val="10"/>
        </w:numPr>
      </w:pPr>
      <w:r w:rsidRPr="00827B0A">
        <w:rPr>
          <w:rFonts w:hint="eastAsia"/>
        </w:rPr>
        <w:t>手工恢复被删除的文件</w:t>
      </w:r>
    </w:p>
    <w:p w14:paraId="2AC3CC41" w14:textId="1D7F7AAC" w:rsidR="006632E4" w:rsidRPr="00827B0A" w:rsidRDefault="006632E4" w:rsidP="006632E4">
      <w:pPr>
        <w:widowControl/>
        <w:numPr>
          <w:ilvl w:val="1"/>
          <w:numId w:val="10"/>
        </w:numPr>
      </w:pPr>
      <w:r w:rsidRPr="00827B0A">
        <w:rPr>
          <w:rFonts w:hint="eastAsia"/>
        </w:rPr>
        <w:t>删除前面所建立的文件。</w:t>
      </w:r>
      <w:r w:rsidRPr="00827B0A">
        <w:t>(</w:t>
      </w:r>
      <w:proofErr w:type="spellStart"/>
      <w:smartTag w:uri="urn:schemas-microsoft-com:office:smarttags" w:element="State">
        <w:r w:rsidRPr="00827B0A">
          <w:t>del</w:t>
        </w:r>
      </w:smartTag>
      <w:r w:rsidRPr="00827B0A">
        <w:t>&amp;shift+</w:t>
      </w:r>
      <w:smartTag w:uri="urn:schemas-microsoft-com:office:smarttags" w:element="State">
        <w:smartTag w:uri="urn:schemas-microsoft-com:office:smarttags" w:element="place">
          <w:r w:rsidRPr="00827B0A">
            <w:t>del</w:t>
          </w:r>
        </w:smartTag>
      </w:smartTag>
      <w:proofErr w:type="spellEnd"/>
      <w:r w:rsidRPr="00827B0A">
        <w:t>)</w:t>
      </w:r>
    </w:p>
    <w:p w14:paraId="347F9C86" w14:textId="1515C1EE" w:rsidR="006632E4" w:rsidRPr="00827B0A" w:rsidRDefault="006632E4" w:rsidP="006632E4">
      <w:pPr>
        <w:widowControl/>
        <w:numPr>
          <w:ilvl w:val="1"/>
          <w:numId w:val="10"/>
        </w:numPr>
      </w:pPr>
      <w:r w:rsidRPr="00827B0A">
        <w:rPr>
          <w:rFonts w:hint="eastAsia"/>
        </w:rPr>
        <w:t>利用</w:t>
      </w:r>
      <w:proofErr w:type="spellStart"/>
      <w:r w:rsidRPr="00827B0A">
        <w:t>WinHex</w:t>
      </w:r>
      <w:proofErr w:type="spellEnd"/>
      <w:r w:rsidRPr="00827B0A">
        <w:rPr>
          <w:rFonts w:hint="eastAsia"/>
        </w:rPr>
        <w:t>在该文件所在盘符查找</w:t>
      </w:r>
      <w:r w:rsidR="00AB5852">
        <w:rPr>
          <w:rFonts w:hint="eastAsia"/>
        </w:rPr>
        <w:t>该</w:t>
      </w:r>
      <w:r w:rsidRPr="00827B0A">
        <w:t>.txt</w:t>
      </w:r>
      <w:r w:rsidRPr="00827B0A">
        <w:rPr>
          <w:rFonts w:hint="eastAsia"/>
        </w:rPr>
        <w:t>文件的目录项。</w:t>
      </w:r>
    </w:p>
    <w:p w14:paraId="1EA4A263" w14:textId="77777777" w:rsidR="006632E4" w:rsidRPr="00827B0A" w:rsidRDefault="006632E4" w:rsidP="006632E4">
      <w:pPr>
        <w:widowControl/>
        <w:numPr>
          <w:ilvl w:val="1"/>
          <w:numId w:val="10"/>
        </w:numPr>
      </w:pPr>
      <w:r w:rsidRPr="00827B0A">
        <w:rPr>
          <w:rFonts w:hint="eastAsia"/>
        </w:rPr>
        <w:t>查看目录项的变化。</w:t>
      </w:r>
    </w:p>
    <w:p w14:paraId="2CF68469" w14:textId="77777777" w:rsidR="006632E4" w:rsidRPr="00827B0A" w:rsidRDefault="006632E4" w:rsidP="006632E4">
      <w:pPr>
        <w:widowControl/>
        <w:numPr>
          <w:ilvl w:val="1"/>
          <w:numId w:val="10"/>
        </w:numPr>
      </w:pPr>
      <w:r w:rsidRPr="00827B0A">
        <w:rPr>
          <w:rFonts w:hint="eastAsia"/>
        </w:rPr>
        <w:t>利用该残余目录项来计算被删除的文件所在的位置。</w:t>
      </w:r>
    </w:p>
    <w:p w14:paraId="08427ED3" w14:textId="77777777" w:rsidR="006632E4" w:rsidRPr="00827B0A" w:rsidRDefault="006632E4" w:rsidP="006632E4">
      <w:pPr>
        <w:widowControl/>
        <w:numPr>
          <w:ilvl w:val="1"/>
          <w:numId w:val="10"/>
        </w:numPr>
      </w:pPr>
      <w:r w:rsidRPr="00827B0A">
        <w:rPr>
          <w:rFonts w:hint="eastAsia"/>
        </w:rPr>
        <w:t>手工恢复该文件（文件名、</w:t>
      </w:r>
      <w:proofErr w:type="gramStart"/>
      <w:r w:rsidRPr="00827B0A">
        <w:rPr>
          <w:rFonts w:hint="eastAsia"/>
        </w:rPr>
        <w:t>首簇高位</w:t>
      </w:r>
      <w:proofErr w:type="gramEnd"/>
      <w:r w:rsidRPr="00827B0A">
        <w:rPr>
          <w:rFonts w:hint="eastAsia"/>
        </w:rPr>
        <w:t>、簇链表修复）。</w:t>
      </w:r>
    </w:p>
    <w:p w14:paraId="7A080D7C" w14:textId="3C5E45E8" w:rsidR="006632E4" w:rsidRDefault="006632E4" w:rsidP="006632E4">
      <w:pPr>
        <w:widowControl/>
      </w:pPr>
    </w:p>
    <w:p w14:paraId="07ACA6CF" w14:textId="77777777" w:rsidR="008D07AE" w:rsidRDefault="008D07AE" w:rsidP="006632E4">
      <w:pPr>
        <w:widowControl/>
      </w:pPr>
    </w:p>
    <w:p w14:paraId="21FA4E07" w14:textId="77777777" w:rsidR="006632E4" w:rsidRPr="00815CBD" w:rsidRDefault="006632E4" w:rsidP="006632E4">
      <w:pPr>
        <w:widowControl/>
        <w:rPr>
          <w:b/>
        </w:rPr>
      </w:pPr>
      <w:r w:rsidRPr="00815CBD">
        <w:rPr>
          <w:rFonts w:hint="eastAsia"/>
          <w:b/>
        </w:rPr>
        <w:t>课后</w:t>
      </w:r>
      <w:r>
        <w:rPr>
          <w:rFonts w:hint="eastAsia"/>
          <w:b/>
        </w:rPr>
        <w:t>习题思考</w:t>
      </w:r>
      <w:r w:rsidRPr="00815CBD">
        <w:rPr>
          <w:rFonts w:hint="eastAsia"/>
          <w:b/>
        </w:rPr>
        <w:t>：</w:t>
      </w:r>
    </w:p>
    <w:p w14:paraId="1A901F50" w14:textId="77777777" w:rsidR="006632E4" w:rsidRPr="00815CBD" w:rsidRDefault="006632E4" w:rsidP="006632E4">
      <w:pPr>
        <w:widowControl/>
        <w:numPr>
          <w:ilvl w:val="0"/>
          <w:numId w:val="11"/>
        </w:numPr>
      </w:pPr>
      <w:r w:rsidRPr="00815CBD">
        <w:rPr>
          <w:rFonts w:hint="eastAsia"/>
        </w:rPr>
        <w:t>在磁盘分区过程中，用户提供了哪些信息？分析分区工具的工作原理。</w:t>
      </w:r>
    </w:p>
    <w:p w14:paraId="260DFF74" w14:textId="36B29B9E" w:rsidR="006632E4" w:rsidRPr="00815CBD" w:rsidRDefault="00597AB5" w:rsidP="006632E4">
      <w:pPr>
        <w:widowControl/>
        <w:numPr>
          <w:ilvl w:val="0"/>
          <w:numId w:val="11"/>
        </w:numPr>
      </w:pPr>
      <w:r>
        <w:rPr>
          <w:rFonts w:hint="eastAsia"/>
        </w:rPr>
        <w:t>高级格式化与</w:t>
      </w:r>
      <w:r w:rsidR="006632E4" w:rsidRPr="00815CBD">
        <w:rPr>
          <w:rFonts w:hint="eastAsia"/>
        </w:rPr>
        <w:t>低级格式化的具体原理和区别是什么？</w:t>
      </w:r>
    </w:p>
    <w:p w14:paraId="020DD23F" w14:textId="77777777" w:rsidR="006632E4" w:rsidRPr="00D96F45" w:rsidRDefault="006632E4" w:rsidP="006632E4">
      <w:pPr>
        <w:widowControl/>
        <w:numPr>
          <w:ilvl w:val="0"/>
          <w:numId w:val="11"/>
        </w:numPr>
      </w:pPr>
      <w:r w:rsidRPr="00D96F45">
        <w:rPr>
          <w:rFonts w:hint="eastAsia"/>
        </w:rPr>
        <w:t>查找资料，对</w:t>
      </w:r>
      <w:r w:rsidRPr="00D96F45">
        <w:t>NTFS</w:t>
      </w:r>
      <w:r w:rsidRPr="00D96F45">
        <w:rPr>
          <w:rFonts w:hint="eastAsia"/>
        </w:rPr>
        <w:t>分区的总体结构进行分析，</w:t>
      </w:r>
      <w:r>
        <w:rPr>
          <w:rFonts w:hint="eastAsia"/>
        </w:rPr>
        <w:t>尝试</w:t>
      </w:r>
      <w:r w:rsidRPr="00D96F45">
        <w:rPr>
          <w:rFonts w:hint="eastAsia"/>
        </w:rPr>
        <w:t>对</w:t>
      </w:r>
      <w:r w:rsidRPr="00D96F45">
        <w:t>NTFS</w:t>
      </w:r>
      <w:r w:rsidRPr="00D96F45">
        <w:rPr>
          <w:rFonts w:hint="eastAsia"/>
        </w:rPr>
        <w:t>下删除的文件进行手工</w:t>
      </w:r>
      <w:r>
        <w:rPr>
          <w:rFonts w:hint="eastAsia"/>
        </w:rPr>
        <w:t>恢复</w:t>
      </w:r>
      <w:r w:rsidRPr="00D96F45">
        <w:rPr>
          <w:rFonts w:hint="eastAsia"/>
        </w:rPr>
        <w:t>。</w:t>
      </w:r>
    </w:p>
    <w:p w14:paraId="67476AD7" w14:textId="7C6838A4" w:rsidR="006632E4" w:rsidRDefault="006632E4" w:rsidP="006632E4">
      <w:pPr>
        <w:widowControl/>
        <w:numPr>
          <w:ilvl w:val="0"/>
          <w:numId w:val="11"/>
        </w:numPr>
      </w:pPr>
      <w:r w:rsidRPr="00D96F45">
        <w:rPr>
          <w:rFonts w:hint="eastAsia"/>
        </w:rPr>
        <w:t>用数据粉碎工具（如金山、</w:t>
      </w:r>
      <w:r w:rsidRPr="00D96F45">
        <w:t>360</w:t>
      </w:r>
      <w:r w:rsidRPr="00D96F45">
        <w:rPr>
          <w:rFonts w:hint="eastAsia"/>
        </w:rPr>
        <w:t>、</w:t>
      </w:r>
      <w:proofErr w:type="spellStart"/>
      <w:r w:rsidRPr="00D96F45">
        <w:t>Strongdisk</w:t>
      </w:r>
      <w:proofErr w:type="spellEnd"/>
      <w:r w:rsidRPr="00D96F45">
        <w:rPr>
          <w:rFonts w:hint="eastAsia"/>
        </w:rPr>
        <w:t>等）粉碎指定文件，分析其数据粉碎原理。</w:t>
      </w:r>
    </w:p>
    <w:p w14:paraId="4551DA06" w14:textId="7E8EF3D4" w:rsidR="0044155E" w:rsidRDefault="00C05458" w:rsidP="00DB7898">
      <w:pPr>
        <w:widowControl/>
        <w:numPr>
          <w:ilvl w:val="0"/>
          <w:numId w:val="11"/>
        </w:numPr>
      </w:pPr>
      <w:r w:rsidRPr="003A2227">
        <w:rPr>
          <w:rFonts w:hint="eastAsia"/>
        </w:rPr>
        <w:t>通过分区</w:t>
      </w:r>
      <w:proofErr w:type="gramStart"/>
      <w:r w:rsidRPr="003A2227">
        <w:rPr>
          <w:rFonts w:hint="eastAsia"/>
        </w:rPr>
        <w:t>表看到</w:t>
      </w:r>
      <w:proofErr w:type="gramEnd"/>
      <w:r w:rsidRPr="003A2227">
        <w:rPr>
          <w:rFonts w:hint="eastAsia"/>
        </w:rPr>
        <w:t>的分区字节数为何与资源管理器中看到的分区字节数有差异？</w:t>
      </w:r>
    </w:p>
    <w:p w14:paraId="4D2CF7C3" w14:textId="4392D443" w:rsidR="00CC5381" w:rsidRPr="00D96F45" w:rsidRDefault="00CC5381" w:rsidP="00DB7898">
      <w:pPr>
        <w:widowControl/>
        <w:numPr>
          <w:ilvl w:val="0"/>
          <w:numId w:val="11"/>
        </w:numPr>
      </w:pPr>
      <w:r>
        <w:rPr>
          <w:rFonts w:hint="eastAsia"/>
        </w:rPr>
        <w:t>如果删除的文件是长文件名，如何恢复所有文件名。</w:t>
      </w:r>
      <w:bookmarkStart w:id="5" w:name="_GoBack"/>
      <w:bookmarkEnd w:id="5"/>
    </w:p>
    <w:p w14:paraId="39DA9D8A" w14:textId="77777777" w:rsidR="006632E4" w:rsidRDefault="006632E4" w:rsidP="006632E4">
      <w:pPr>
        <w:widowControl/>
      </w:pPr>
    </w:p>
    <w:p w14:paraId="12DA830A" w14:textId="77777777" w:rsidR="006632E4" w:rsidRDefault="006632E4" w:rsidP="006632E4">
      <w:pPr>
        <w:pStyle w:val="3"/>
      </w:pPr>
      <w:r>
        <w:br w:type="page"/>
      </w:r>
      <w:bookmarkStart w:id="6" w:name="_Toc35439177"/>
      <w:r>
        <w:rPr>
          <w:rFonts w:hint="eastAsia"/>
        </w:rPr>
        <w:lastRenderedPageBreak/>
        <w:t>1.4</w:t>
      </w:r>
      <w:r>
        <w:rPr>
          <w:rFonts w:hint="eastAsia"/>
        </w:rPr>
        <w:t>实验关键过程、数据及其分析</w:t>
      </w:r>
      <w:bookmarkEnd w:id="6"/>
    </w:p>
    <w:p w14:paraId="63E1CA2E" w14:textId="0811B583" w:rsidR="006632E4" w:rsidRPr="00DD29BA" w:rsidRDefault="006632E4" w:rsidP="006632E4">
      <w:pPr>
        <w:pStyle w:val="4"/>
        <w:rPr>
          <w:rFonts w:ascii="Times New Roman" w:eastAsia="宋体" w:hAnsi="Times New Roman"/>
          <w:sz w:val="24"/>
          <w:szCs w:val="24"/>
        </w:rPr>
      </w:pPr>
      <w:bookmarkStart w:id="7" w:name="_Toc35439178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DD29BA">
          <w:rPr>
            <w:rFonts w:ascii="Times New Roman" w:eastAsia="宋体" w:hAnsi="Times New Roman"/>
            <w:sz w:val="24"/>
            <w:szCs w:val="24"/>
          </w:rPr>
          <w:t>1.4.1</w:t>
        </w:r>
      </w:smartTag>
      <w:r w:rsidRPr="00DD29BA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="00DD29BA">
        <w:rPr>
          <w:rFonts w:ascii="Times New Roman" w:eastAsia="宋体" w:hAnsi="Times New Roman" w:hint="eastAsia"/>
          <w:sz w:val="24"/>
          <w:szCs w:val="24"/>
        </w:rPr>
        <w:t>x</w:t>
      </w:r>
      <w:r w:rsidR="00DD29BA">
        <w:rPr>
          <w:rFonts w:ascii="Times New Roman" w:eastAsia="宋体" w:hAnsi="Times New Roman"/>
          <w:sz w:val="24"/>
          <w:szCs w:val="24"/>
        </w:rPr>
        <w:t>xxx</w:t>
      </w:r>
      <w:proofErr w:type="spellEnd"/>
      <w:r w:rsidR="00DD29BA">
        <w:rPr>
          <w:rFonts w:ascii="Times New Roman" w:eastAsia="宋体" w:hAnsi="Times New Roman" w:hint="eastAsia"/>
          <w:sz w:val="24"/>
          <w:szCs w:val="24"/>
        </w:rPr>
        <w:t>（章节自拟）</w:t>
      </w:r>
      <w:bookmarkEnd w:id="7"/>
    </w:p>
    <w:p w14:paraId="4C3E1097" w14:textId="5ECAB896" w:rsidR="006632E4" w:rsidRPr="00DD29BA" w:rsidRDefault="006632E4" w:rsidP="008C4E1B">
      <w:pPr>
        <w:pStyle w:val="4"/>
        <w:rPr>
          <w:rFonts w:ascii="Times New Roman" w:eastAsia="宋体" w:hAnsi="Times New Roman"/>
          <w:sz w:val="24"/>
          <w:szCs w:val="24"/>
        </w:rPr>
      </w:pPr>
      <w:bookmarkStart w:id="8" w:name="_Toc35439179"/>
      <w:r w:rsidRPr="00DD29BA">
        <w:rPr>
          <w:rFonts w:ascii="Times New Roman" w:eastAsia="宋体" w:hAnsi="Times New Roman" w:hint="eastAsia"/>
          <w:sz w:val="24"/>
          <w:szCs w:val="24"/>
        </w:rPr>
        <w:t xml:space="preserve">1.4.2 </w:t>
      </w:r>
      <w:proofErr w:type="spellStart"/>
      <w:r w:rsidR="00DD29BA">
        <w:rPr>
          <w:rFonts w:ascii="Times New Roman" w:eastAsia="宋体" w:hAnsi="Times New Roman"/>
          <w:sz w:val="24"/>
          <w:szCs w:val="24"/>
        </w:rPr>
        <w:t>xxxx</w:t>
      </w:r>
      <w:bookmarkEnd w:id="8"/>
      <w:proofErr w:type="spellEnd"/>
    </w:p>
    <w:p w14:paraId="040F429B" w14:textId="77777777" w:rsidR="006632E4" w:rsidRPr="00DD29BA" w:rsidRDefault="006632E4" w:rsidP="006632E4">
      <w:pPr>
        <w:pStyle w:val="4"/>
        <w:rPr>
          <w:rFonts w:ascii="Times New Roman" w:eastAsia="宋体" w:hAnsi="Times New Roman"/>
          <w:sz w:val="24"/>
          <w:szCs w:val="24"/>
        </w:rPr>
      </w:pPr>
      <w:bookmarkStart w:id="9" w:name="_Toc35439180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DD29BA">
          <w:rPr>
            <w:rFonts w:ascii="Times New Roman" w:eastAsia="宋体" w:hAnsi="Times New Roman" w:hint="eastAsia"/>
            <w:sz w:val="24"/>
            <w:szCs w:val="24"/>
          </w:rPr>
          <w:t>1.4.3</w:t>
        </w:r>
      </w:smartTag>
      <w:r w:rsidRPr="00DD29BA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DD29BA">
        <w:rPr>
          <w:rFonts w:ascii="Times New Roman" w:eastAsia="宋体" w:hAnsi="Times New Roman" w:hint="eastAsia"/>
          <w:sz w:val="24"/>
          <w:szCs w:val="24"/>
        </w:rPr>
        <w:t>课后习题思考</w:t>
      </w:r>
      <w:bookmarkEnd w:id="9"/>
    </w:p>
    <w:p w14:paraId="31357ACA" w14:textId="236644B2" w:rsidR="006632E4" w:rsidRDefault="006632E4" w:rsidP="006632E4">
      <w:pPr>
        <w:pStyle w:val="3"/>
      </w:pPr>
      <w:bookmarkStart w:id="10" w:name="_Toc35439181"/>
      <w:r>
        <w:rPr>
          <w:rFonts w:hint="eastAsia"/>
        </w:rPr>
        <w:t>1.5</w:t>
      </w:r>
      <w:r>
        <w:rPr>
          <w:rFonts w:hint="eastAsia"/>
        </w:rPr>
        <w:t>实验体会和拓展思考</w:t>
      </w:r>
      <w:bookmarkEnd w:id="10"/>
    </w:p>
    <w:p w14:paraId="20DFF05A" w14:textId="77777777" w:rsidR="006632E4" w:rsidRDefault="006632E4" w:rsidP="006632E4">
      <w:pPr>
        <w:rPr>
          <w:b/>
          <w:bCs/>
          <w:color w:val="FF0000"/>
        </w:rPr>
      </w:pPr>
    </w:p>
    <w:p w14:paraId="4A145FCC" w14:textId="77777777" w:rsidR="006632E4" w:rsidRDefault="006632E4" w:rsidP="006632E4">
      <w:pPr>
        <w:rPr>
          <w:b/>
          <w:bCs/>
          <w:color w:val="FF0000"/>
        </w:rPr>
      </w:pPr>
    </w:p>
    <w:p w14:paraId="0AABEA4E" w14:textId="77777777" w:rsidR="006632E4" w:rsidRDefault="006632E4" w:rsidP="006632E4">
      <w:pPr>
        <w:rPr>
          <w:b/>
          <w:bCs/>
          <w:color w:val="FF0000"/>
        </w:rPr>
      </w:pPr>
    </w:p>
    <w:p w14:paraId="004879F9" w14:textId="77777777" w:rsidR="006632E4" w:rsidRDefault="006632E4" w:rsidP="006632E4">
      <w:pPr>
        <w:rPr>
          <w:b/>
          <w:bCs/>
          <w:color w:val="FF0000"/>
        </w:rPr>
      </w:pPr>
    </w:p>
    <w:p w14:paraId="777BEB71" w14:textId="77777777" w:rsidR="006632E4" w:rsidRDefault="006632E4" w:rsidP="006632E4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注意：实验报告书写完毕之后请更新目录</w:t>
      </w:r>
    </w:p>
    <w:p w14:paraId="25FA9211" w14:textId="77777777" w:rsidR="00775F73" w:rsidRPr="006632E4" w:rsidRDefault="00775F73" w:rsidP="006632E4"/>
    <w:sectPr w:rsidR="00775F73" w:rsidRPr="006632E4">
      <w:footerReference w:type="default" r:id="rId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51E811" w14:textId="77777777" w:rsidR="00D15346" w:rsidRDefault="00D15346">
      <w:r>
        <w:separator/>
      </w:r>
    </w:p>
  </w:endnote>
  <w:endnote w:type="continuationSeparator" w:id="0">
    <w:p w14:paraId="26307CDE" w14:textId="77777777" w:rsidR="00D15346" w:rsidRDefault="00D15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E1FE4" w14:textId="6E4FC44C" w:rsidR="00C45C65" w:rsidRDefault="00E9352E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CC5381" w:rsidRPr="00CC5381">
      <w:rPr>
        <w:noProof/>
        <w:lang w:val="zh-CN"/>
      </w:rPr>
      <w:t>3</w:t>
    </w:r>
    <w:r>
      <w:fldChar w:fldCharType="end"/>
    </w:r>
  </w:p>
  <w:p w14:paraId="132A3730" w14:textId="77777777" w:rsidR="00C45C65" w:rsidRDefault="00D1534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CBE12D" w14:textId="77777777" w:rsidR="00D15346" w:rsidRDefault="00D15346">
      <w:r>
        <w:separator/>
      </w:r>
    </w:p>
  </w:footnote>
  <w:footnote w:type="continuationSeparator" w:id="0">
    <w:p w14:paraId="0B84CF7A" w14:textId="77777777" w:rsidR="00D15346" w:rsidRDefault="00D15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0451C6" w14:textId="77777777" w:rsidR="006632E4" w:rsidRDefault="006632E4" w:rsidP="00F4617F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1.05pt;height:11.05pt" o:bullet="t">
        <v:imagedata r:id="rId1" o:title=""/>
      </v:shape>
    </w:pict>
  </w:numPicBullet>
  <w:numPicBullet w:numPicBulletId="1">
    <w:pict>
      <v:shape id="_x0000_i1095" type="#_x0000_t75" style="width:11.05pt;height:11.05pt" o:bullet="t">
        <v:imagedata r:id="rId2" o:title=""/>
      </v:shape>
    </w:pict>
  </w:numPicBullet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1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523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235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1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17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0000011"/>
    <w:multiLevelType w:val="multilevel"/>
    <w:tmpl w:val="00000011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1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AB53A41"/>
    <w:multiLevelType w:val="hybridMultilevel"/>
    <w:tmpl w:val="FC8AF6C6"/>
    <w:lvl w:ilvl="0" w:tplc="B82606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A8F516">
      <w:start w:val="11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4E7E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43677C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AAF29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1A6C2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EDAD6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3626F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42A15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5904670"/>
    <w:multiLevelType w:val="hybridMultilevel"/>
    <w:tmpl w:val="F3D82A7A"/>
    <w:lvl w:ilvl="0" w:tplc="F23446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0615AC">
      <w:start w:val="11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329D7A">
      <w:start w:val="117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A79B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3EE71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228D1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6CE5F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F0426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7E7FB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A080811"/>
    <w:multiLevelType w:val="hybridMultilevel"/>
    <w:tmpl w:val="438EFBAC"/>
    <w:lvl w:ilvl="0" w:tplc="BA32C7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8A527C">
      <w:start w:val="11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3C835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EE6AF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80FAB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ACF8B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62904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C2FD1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FCB81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BAF6B1B"/>
    <w:multiLevelType w:val="hybridMultilevel"/>
    <w:tmpl w:val="471C641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7534AA2A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E7835E9"/>
    <w:multiLevelType w:val="hybridMultilevel"/>
    <w:tmpl w:val="B26E98D0"/>
    <w:lvl w:ilvl="0" w:tplc="CDA024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2686EE">
      <w:start w:val="11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804DD4">
      <w:start w:val="117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406A2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20075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E4BFB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8CB4C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FE10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701E0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54A79DA"/>
    <w:multiLevelType w:val="hybridMultilevel"/>
    <w:tmpl w:val="DA00B35E"/>
    <w:lvl w:ilvl="0" w:tplc="C0003D4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A42A14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D280CC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1833EC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B008EC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486030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3AA702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68C95A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FA0562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6261D5B"/>
    <w:multiLevelType w:val="hybridMultilevel"/>
    <w:tmpl w:val="C6BEF332"/>
    <w:lvl w:ilvl="0" w:tplc="62DE57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88FFF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FC9A6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3466C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3A306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7A799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9ACA3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9A065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AEF0C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5"/>
  </w:num>
  <w:num w:numId="8">
    <w:abstractNumId w:val="6"/>
  </w:num>
  <w:num w:numId="9">
    <w:abstractNumId w:val="9"/>
  </w:num>
  <w:num w:numId="10">
    <w:abstractNumId w:val="7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18C"/>
    <w:rsid w:val="000443C5"/>
    <w:rsid w:val="000C47E5"/>
    <w:rsid w:val="00115A7C"/>
    <w:rsid w:val="0013424A"/>
    <w:rsid w:val="00176036"/>
    <w:rsid w:val="001D0CA2"/>
    <w:rsid w:val="00323F27"/>
    <w:rsid w:val="00376291"/>
    <w:rsid w:val="00390896"/>
    <w:rsid w:val="003A2227"/>
    <w:rsid w:val="00425B43"/>
    <w:rsid w:val="0044155E"/>
    <w:rsid w:val="00517420"/>
    <w:rsid w:val="005627BB"/>
    <w:rsid w:val="00597AB5"/>
    <w:rsid w:val="00603477"/>
    <w:rsid w:val="0064226E"/>
    <w:rsid w:val="006632E4"/>
    <w:rsid w:val="0066602F"/>
    <w:rsid w:val="006729C9"/>
    <w:rsid w:val="00673A45"/>
    <w:rsid w:val="0069388C"/>
    <w:rsid w:val="00697416"/>
    <w:rsid w:val="00733048"/>
    <w:rsid w:val="00775F73"/>
    <w:rsid w:val="00792454"/>
    <w:rsid w:val="007D0CDC"/>
    <w:rsid w:val="00826917"/>
    <w:rsid w:val="008C4E1B"/>
    <w:rsid w:val="008D07AE"/>
    <w:rsid w:val="0090541A"/>
    <w:rsid w:val="00920889"/>
    <w:rsid w:val="00987E4C"/>
    <w:rsid w:val="009F1C68"/>
    <w:rsid w:val="00A0283B"/>
    <w:rsid w:val="00AA1A6F"/>
    <w:rsid w:val="00AB5852"/>
    <w:rsid w:val="00AC6BBD"/>
    <w:rsid w:val="00BF7FEC"/>
    <w:rsid w:val="00C05458"/>
    <w:rsid w:val="00C45E85"/>
    <w:rsid w:val="00C55CE9"/>
    <w:rsid w:val="00CC5381"/>
    <w:rsid w:val="00CC73C6"/>
    <w:rsid w:val="00D15346"/>
    <w:rsid w:val="00D271D9"/>
    <w:rsid w:val="00D7518C"/>
    <w:rsid w:val="00DB7898"/>
    <w:rsid w:val="00DD29BA"/>
    <w:rsid w:val="00DE4F19"/>
    <w:rsid w:val="00E31B45"/>
    <w:rsid w:val="00E5184F"/>
    <w:rsid w:val="00E9352E"/>
    <w:rsid w:val="00F44B7C"/>
    <w:rsid w:val="00F61F26"/>
    <w:rsid w:val="00FF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place"/>
  <w:smartTagType w:namespaceuri="urn:schemas-microsoft-com:office:smarttags" w:name="State"/>
  <w:shapeDefaults>
    <o:shapedefaults v:ext="edit" spidmax="2049"/>
    <o:shapelayout v:ext="edit">
      <o:idmap v:ext="edit" data="1"/>
    </o:shapelayout>
  </w:shapeDefaults>
  <w:decimalSymbol w:val="."/>
  <w:listSeparator w:val=","/>
  <w14:docId w14:val="73A6D9C6"/>
  <w15:chartTrackingRefBased/>
  <w15:docId w15:val="{C1495683-DC2C-4081-93D7-B9EAB324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518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D7518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D7518C"/>
    <w:pPr>
      <w:keepNext/>
      <w:keepLines/>
      <w:spacing w:before="260" w:after="260" w:line="416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qFormat/>
    <w:rsid w:val="00D7518C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7518C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D7518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40">
    <w:name w:val="标题 4 字符"/>
    <w:basedOn w:val="a0"/>
    <w:link w:val="4"/>
    <w:rsid w:val="00D7518C"/>
    <w:rPr>
      <w:rFonts w:ascii="Arial" w:eastAsia="黑体" w:hAnsi="Arial" w:cs="Times New Roman"/>
      <w:b/>
      <w:bCs/>
      <w:sz w:val="28"/>
      <w:szCs w:val="28"/>
    </w:rPr>
  </w:style>
  <w:style w:type="character" w:customStyle="1" w:styleId="1">
    <w:name w:val="页脚 字符1"/>
    <w:link w:val="a3"/>
    <w:rsid w:val="00D7518C"/>
    <w:rPr>
      <w:sz w:val="18"/>
      <w:szCs w:val="18"/>
    </w:rPr>
  </w:style>
  <w:style w:type="character" w:styleId="a4">
    <w:name w:val="Hyperlink"/>
    <w:uiPriority w:val="99"/>
    <w:rsid w:val="00D7518C"/>
    <w:rPr>
      <w:color w:val="0000FF"/>
      <w:u w:val="single"/>
    </w:rPr>
  </w:style>
  <w:style w:type="paragraph" w:styleId="a5">
    <w:name w:val="header"/>
    <w:basedOn w:val="a"/>
    <w:link w:val="a6"/>
    <w:rsid w:val="00D75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7518C"/>
    <w:rPr>
      <w:rFonts w:ascii="Times New Roman" w:eastAsia="宋体" w:hAnsi="Times New Roman" w:cs="Times New Roman"/>
      <w:sz w:val="18"/>
      <w:szCs w:val="18"/>
    </w:rPr>
  </w:style>
  <w:style w:type="paragraph" w:customStyle="1" w:styleId="a7">
    <w:basedOn w:val="a"/>
    <w:next w:val="a"/>
    <w:autoRedefine/>
    <w:uiPriority w:val="39"/>
    <w:rsid w:val="006632E4"/>
    <w:pPr>
      <w:ind w:leftChars="600" w:left="1260"/>
    </w:pPr>
  </w:style>
  <w:style w:type="paragraph" w:styleId="a3">
    <w:name w:val="footer"/>
    <w:basedOn w:val="a"/>
    <w:link w:val="1"/>
    <w:rsid w:val="00D751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脚 字符"/>
    <w:basedOn w:val="a0"/>
    <w:uiPriority w:val="99"/>
    <w:semiHidden/>
    <w:rsid w:val="00D7518C"/>
    <w:rPr>
      <w:rFonts w:ascii="Times New Roman" w:eastAsia="宋体" w:hAnsi="Times New Roman" w:cs="Times New Roman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D29B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D29BA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DD29BA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2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69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356</Words>
  <Characters>2035</Characters>
  <Application>Microsoft Office Word</Application>
  <DocSecurity>0</DocSecurity>
  <Lines>16</Lines>
  <Paragraphs>4</Paragraphs>
  <ScaleCrop>false</ScaleCrop>
  <Company>WHU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sidelau; Guojun Peng</dc:creator>
  <cp:keywords/>
  <dc:description/>
  <cp:lastModifiedBy>Guojun Peng</cp:lastModifiedBy>
  <cp:revision>57</cp:revision>
  <dcterms:created xsi:type="dcterms:W3CDTF">2020-03-18T07:45:00Z</dcterms:created>
  <dcterms:modified xsi:type="dcterms:W3CDTF">2020-03-18T10:14:00Z</dcterms:modified>
  <cp:version>2020v1-1</cp:version>
</cp:coreProperties>
</file>